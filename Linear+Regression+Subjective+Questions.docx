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37D08" w14:textId="4217BB44" w:rsidR="00623AF3" w:rsidRDefault="00623AF3">
      <w:pPr>
        <w:pBdr>
          <w:bottom w:val="single" w:sz="6" w:space="1" w:color="auto"/>
        </w:pBdr>
        <w:spacing w:before="34"/>
        <w:ind w:left="100"/>
        <w:rPr>
          <w:rFonts w:ascii="Calibri" w:eastAsia="Calibri" w:hAnsi="Calibri" w:cs="Calibri"/>
          <w:b/>
          <w:spacing w:val="1"/>
          <w:sz w:val="32"/>
          <w:szCs w:val="32"/>
        </w:rPr>
      </w:pPr>
      <w:r w:rsidRPr="00623AF3">
        <w:rPr>
          <w:rFonts w:ascii="Calibri" w:eastAsia="Calibri" w:hAnsi="Calibri" w:cs="Calibri"/>
          <w:b/>
          <w:spacing w:val="1"/>
          <w:sz w:val="32"/>
          <w:szCs w:val="32"/>
        </w:rPr>
        <w:t xml:space="preserve">CREATED </w:t>
      </w:r>
      <w:proofErr w:type="gramStart"/>
      <w:r w:rsidRPr="00623AF3">
        <w:rPr>
          <w:rFonts w:ascii="Calibri" w:eastAsia="Calibri" w:hAnsi="Calibri" w:cs="Calibri"/>
          <w:b/>
          <w:spacing w:val="1"/>
          <w:sz w:val="32"/>
          <w:szCs w:val="32"/>
        </w:rPr>
        <w:t>BY :</w:t>
      </w:r>
      <w:proofErr w:type="gramEnd"/>
      <w:r w:rsidRPr="00623AF3">
        <w:rPr>
          <w:rFonts w:ascii="Calibri" w:eastAsia="Calibri" w:hAnsi="Calibri" w:cs="Calibri"/>
          <w:b/>
          <w:spacing w:val="1"/>
          <w:sz w:val="32"/>
          <w:szCs w:val="32"/>
        </w:rPr>
        <w:t xml:space="preserve"> EZAZAEHMAD VAHIDBHAI PALIZA</w:t>
      </w:r>
    </w:p>
    <w:p w14:paraId="14240F16" w14:textId="77777777" w:rsidR="00623AF3" w:rsidRDefault="00623AF3">
      <w:pPr>
        <w:spacing w:before="34"/>
        <w:ind w:left="100"/>
        <w:rPr>
          <w:rFonts w:ascii="Calibri" w:eastAsia="Calibri" w:hAnsi="Calibri" w:cs="Calibri"/>
          <w:b/>
          <w:spacing w:val="1"/>
          <w:sz w:val="32"/>
          <w:szCs w:val="32"/>
        </w:rPr>
      </w:pPr>
    </w:p>
    <w:p w14:paraId="79DF2570" w14:textId="30F07778" w:rsidR="00F16B92" w:rsidRDefault="00015BB3">
      <w:pPr>
        <w:spacing w:before="34"/>
        <w:ind w:left="100"/>
        <w:rPr>
          <w:rFonts w:ascii="Calibri" w:eastAsia="Calibri" w:hAnsi="Calibri" w:cs="Calibri"/>
          <w:b/>
          <w:sz w:val="32"/>
          <w:szCs w:val="32"/>
        </w:rPr>
      </w:pPr>
      <w:r>
        <w:rPr>
          <w:rFonts w:ascii="Calibri" w:eastAsia="Calibri" w:hAnsi="Calibri" w:cs="Calibri"/>
          <w:b/>
          <w:spacing w:val="1"/>
          <w:sz w:val="32"/>
          <w:szCs w:val="32"/>
        </w:rPr>
        <w:t>A</w:t>
      </w:r>
      <w:r>
        <w:rPr>
          <w:rFonts w:ascii="Calibri" w:eastAsia="Calibri" w:hAnsi="Calibri" w:cs="Calibri"/>
          <w:b/>
          <w:sz w:val="32"/>
          <w:szCs w:val="32"/>
        </w:rPr>
        <w:t>ssign</w:t>
      </w:r>
      <w:r>
        <w:rPr>
          <w:rFonts w:ascii="Calibri" w:eastAsia="Calibri" w:hAnsi="Calibri" w:cs="Calibri"/>
          <w:b/>
          <w:spacing w:val="-1"/>
          <w:sz w:val="32"/>
          <w:szCs w:val="32"/>
        </w:rPr>
        <w:t>m</w:t>
      </w:r>
      <w:r>
        <w:rPr>
          <w:rFonts w:ascii="Calibri" w:eastAsia="Calibri" w:hAnsi="Calibri" w:cs="Calibri"/>
          <w:b/>
          <w:spacing w:val="2"/>
          <w:sz w:val="32"/>
          <w:szCs w:val="32"/>
        </w:rPr>
        <w:t>e</w:t>
      </w:r>
      <w:r>
        <w:rPr>
          <w:rFonts w:ascii="Calibri" w:eastAsia="Calibri" w:hAnsi="Calibri" w:cs="Calibri"/>
          <w:b/>
          <w:spacing w:val="-1"/>
          <w:sz w:val="32"/>
          <w:szCs w:val="32"/>
        </w:rPr>
        <w:t>n</w:t>
      </w:r>
      <w:r>
        <w:rPr>
          <w:rFonts w:ascii="Calibri" w:eastAsia="Calibri" w:hAnsi="Calibri" w:cs="Calibri"/>
          <w:b/>
          <w:sz w:val="32"/>
          <w:szCs w:val="32"/>
        </w:rPr>
        <w:t>t</w:t>
      </w:r>
      <w:r>
        <w:rPr>
          <w:rFonts w:ascii="Calibri" w:eastAsia="Calibri" w:hAnsi="Calibri" w:cs="Calibri"/>
          <w:b/>
          <w:spacing w:val="1"/>
          <w:sz w:val="32"/>
          <w:szCs w:val="32"/>
        </w:rPr>
        <w:t>-</w:t>
      </w:r>
      <w:r>
        <w:rPr>
          <w:rFonts w:ascii="Calibri" w:eastAsia="Calibri" w:hAnsi="Calibri" w:cs="Calibri"/>
          <w:b/>
          <w:spacing w:val="-1"/>
          <w:sz w:val="32"/>
          <w:szCs w:val="32"/>
        </w:rPr>
        <w:t>b</w:t>
      </w:r>
      <w:r>
        <w:rPr>
          <w:rFonts w:ascii="Calibri" w:eastAsia="Calibri" w:hAnsi="Calibri" w:cs="Calibri"/>
          <w:b/>
          <w:sz w:val="32"/>
          <w:szCs w:val="32"/>
        </w:rPr>
        <w:t>a</w:t>
      </w:r>
      <w:r>
        <w:rPr>
          <w:rFonts w:ascii="Calibri" w:eastAsia="Calibri" w:hAnsi="Calibri" w:cs="Calibri"/>
          <w:b/>
          <w:spacing w:val="3"/>
          <w:sz w:val="32"/>
          <w:szCs w:val="32"/>
        </w:rPr>
        <w:t>s</w:t>
      </w:r>
      <w:r>
        <w:rPr>
          <w:rFonts w:ascii="Calibri" w:eastAsia="Calibri" w:hAnsi="Calibri" w:cs="Calibri"/>
          <w:b/>
          <w:sz w:val="32"/>
          <w:szCs w:val="32"/>
        </w:rPr>
        <w:t>ed</w:t>
      </w:r>
      <w:r>
        <w:rPr>
          <w:rFonts w:ascii="Calibri" w:eastAsia="Calibri" w:hAnsi="Calibri" w:cs="Calibri"/>
          <w:b/>
          <w:spacing w:val="-23"/>
          <w:sz w:val="32"/>
          <w:szCs w:val="32"/>
        </w:rPr>
        <w:t xml:space="preserve"> </w:t>
      </w:r>
      <w:r>
        <w:rPr>
          <w:rFonts w:ascii="Calibri" w:eastAsia="Calibri" w:hAnsi="Calibri" w:cs="Calibri"/>
          <w:b/>
          <w:sz w:val="32"/>
          <w:szCs w:val="32"/>
        </w:rPr>
        <w:t>Su</w:t>
      </w:r>
      <w:r>
        <w:rPr>
          <w:rFonts w:ascii="Calibri" w:eastAsia="Calibri" w:hAnsi="Calibri" w:cs="Calibri"/>
          <w:b/>
          <w:spacing w:val="-2"/>
          <w:sz w:val="32"/>
          <w:szCs w:val="32"/>
        </w:rPr>
        <w:t>b</w:t>
      </w:r>
      <w:r>
        <w:rPr>
          <w:rFonts w:ascii="Calibri" w:eastAsia="Calibri" w:hAnsi="Calibri" w:cs="Calibri"/>
          <w:b/>
          <w:sz w:val="32"/>
          <w:szCs w:val="32"/>
        </w:rPr>
        <w:t>je</w:t>
      </w:r>
      <w:r>
        <w:rPr>
          <w:rFonts w:ascii="Calibri" w:eastAsia="Calibri" w:hAnsi="Calibri" w:cs="Calibri"/>
          <w:b/>
          <w:spacing w:val="1"/>
          <w:sz w:val="32"/>
          <w:szCs w:val="32"/>
        </w:rPr>
        <w:t>c</w:t>
      </w:r>
      <w:r>
        <w:rPr>
          <w:rFonts w:ascii="Calibri" w:eastAsia="Calibri" w:hAnsi="Calibri" w:cs="Calibri"/>
          <w:b/>
          <w:sz w:val="32"/>
          <w:szCs w:val="32"/>
        </w:rPr>
        <w:t>tive</w:t>
      </w:r>
      <w:r>
        <w:rPr>
          <w:rFonts w:ascii="Calibri" w:eastAsia="Calibri" w:hAnsi="Calibri" w:cs="Calibri"/>
          <w:b/>
          <w:spacing w:val="-11"/>
          <w:sz w:val="32"/>
          <w:szCs w:val="32"/>
        </w:rPr>
        <w:t xml:space="preserve"> </w:t>
      </w:r>
      <w:r>
        <w:rPr>
          <w:rFonts w:ascii="Calibri" w:eastAsia="Calibri" w:hAnsi="Calibri" w:cs="Calibri"/>
          <w:b/>
          <w:spacing w:val="1"/>
          <w:sz w:val="32"/>
          <w:szCs w:val="32"/>
        </w:rPr>
        <w:t>Q</w:t>
      </w:r>
      <w:r>
        <w:rPr>
          <w:rFonts w:ascii="Calibri" w:eastAsia="Calibri" w:hAnsi="Calibri" w:cs="Calibri"/>
          <w:b/>
          <w:spacing w:val="-1"/>
          <w:sz w:val="32"/>
          <w:szCs w:val="32"/>
        </w:rPr>
        <w:t>u</w:t>
      </w:r>
      <w:r>
        <w:rPr>
          <w:rFonts w:ascii="Calibri" w:eastAsia="Calibri" w:hAnsi="Calibri" w:cs="Calibri"/>
          <w:b/>
          <w:sz w:val="32"/>
          <w:szCs w:val="32"/>
        </w:rPr>
        <w:t>est</w:t>
      </w:r>
      <w:r>
        <w:rPr>
          <w:rFonts w:ascii="Calibri" w:eastAsia="Calibri" w:hAnsi="Calibri" w:cs="Calibri"/>
          <w:b/>
          <w:spacing w:val="3"/>
          <w:sz w:val="32"/>
          <w:szCs w:val="32"/>
        </w:rPr>
        <w:t>i</w:t>
      </w:r>
      <w:r>
        <w:rPr>
          <w:rFonts w:ascii="Calibri" w:eastAsia="Calibri" w:hAnsi="Calibri" w:cs="Calibri"/>
          <w:b/>
          <w:spacing w:val="1"/>
          <w:sz w:val="32"/>
          <w:szCs w:val="32"/>
        </w:rPr>
        <w:t>o</w:t>
      </w:r>
      <w:r>
        <w:rPr>
          <w:rFonts w:ascii="Calibri" w:eastAsia="Calibri" w:hAnsi="Calibri" w:cs="Calibri"/>
          <w:b/>
          <w:spacing w:val="-1"/>
          <w:sz w:val="32"/>
          <w:szCs w:val="32"/>
        </w:rPr>
        <w:t>n</w:t>
      </w:r>
      <w:r>
        <w:rPr>
          <w:rFonts w:ascii="Calibri" w:eastAsia="Calibri" w:hAnsi="Calibri" w:cs="Calibri"/>
          <w:b/>
          <w:sz w:val="32"/>
          <w:szCs w:val="32"/>
        </w:rPr>
        <w:t>s</w:t>
      </w:r>
    </w:p>
    <w:p w14:paraId="1D9C4B46" w14:textId="77777777" w:rsidR="003423F1" w:rsidRDefault="003423F1" w:rsidP="00623AF3">
      <w:pPr>
        <w:spacing w:before="34"/>
        <w:rPr>
          <w:rFonts w:ascii="Calibri" w:eastAsia="Calibri" w:hAnsi="Calibri" w:cs="Calibri"/>
          <w:sz w:val="32"/>
          <w:szCs w:val="32"/>
        </w:rPr>
      </w:pPr>
    </w:p>
    <w:p w14:paraId="00AC3D0A" w14:textId="77777777" w:rsidR="00F16B92" w:rsidRDefault="00F16B92">
      <w:pPr>
        <w:spacing w:before="9" w:line="160" w:lineRule="exact"/>
        <w:rPr>
          <w:sz w:val="17"/>
          <w:szCs w:val="17"/>
        </w:rPr>
      </w:pPr>
    </w:p>
    <w:p w14:paraId="6AAE6C24" w14:textId="4E97AEDB" w:rsidR="00F16B92" w:rsidRDefault="00015BB3">
      <w:pPr>
        <w:spacing w:before="12" w:line="259" w:lineRule="auto"/>
        <w:ind w:left="460" w:right="256" w:hanging="360"/>
        <w:rPr>
          <w:rFonts w:ascii="Calibri" w:eastAsia="Calibri" w:hAnsi="Calibri" w:cs="Calibri"/>
          <w:sz w:val="22"/>
          <w:szCs w:val="22"/>
        </w:rPr>
      </w:pPr>
      <w:r>
        <w:rPr>
          <w:rFonts w:ascii="Calibri" w:eastAsia="Calibri" w:hAnsi="Calibri" w:cs="Calibri"/>
          <w:spacing w:val="1"/>
          <w:sz w:val="22"/>
          <w:szCs w:val="22"/>
        </w:rPr>
        <w:t>1</w:t>
      </w:r>
      <w:r>
        <w:rPr>
          <w:rFonts w:ascii="Calibri" w:eastAsia="Calibri" w:hAnsi="Calibri" w:cs="Calibri"/>
          <w:sz w:val="22"/>
          <w:szCs w:val="22"/>
        </w:rPr>
        <w:t xml:space="preserve">.  </w:t>
      </w:r>
      <w:r>
        <w:rPr>
          <w:rFonts w:ascii="Calibri" w:eastAsia="Calibri" w:hAnsi="Calibri" w:cs="Calibri"/>
          <w:spacing w:val="43"/>
          <w:sz w:val="22"/>
          <w:szCs w:val="22"/>
        </w:rPr>
        <w:t xml:space="preserve"> </w:t>
      </w:r>
      <w:r>
        <w:rPr>
          <w:rFonts w:ascii="Calibri" w:eastAsia="Calibri" w:hAnsi="Calibri" w:cs="Calibri"/>
          <w:spacing w:val="-1"/>
          <w:sz w:val="22"/>
          <w:szCs w:val="22"/>
        </w:rPr>
        <w:t>F</w:t>
      </w:r>
      <w:r>
        <w:rPr>
          <w:rFonts w:ascii="Calibri" w:eastAsia="Calibri" w:hAnsi="Calibri" w:cs="Calibri"/>
          <w:sz w:val="22"/>
          <w:szCs w:val="22"/>
        </w:rPr>
        <w:t>r</w:t>
      </w:r>
      <w:r>
        <w:rPr>
          <w:rFonts w:ascii="Calibri" w:eastAsia="Calibri" w:hAnsi="Calibri" w:cs="Calibri"/>
          <w:spacing w:val="1"/>
          <w:sz w:val="22"/>
          <w:szCs w:val="22"/>
        </w:rPr>
        <w:t>o</w:t>
      </w:r>
      <w:r>
        <w:rPr>
          <w:rFonts w:ascii="Calibri" w:eastAsia="Calibri" w:hAnsi="Calibri" w:cs="Calibri"/>
          <w:sz w:val="22"/>
          <w:szCs w:val="22"/>
        </w:rPr>
        <w:t xml:space="preserve">m </w:t>
      </w:r>
      <w:r>
        <w:rPr>
          <w:rFonts w:ascii="Calibri" w:eastAsia="Calibri" w:hAnsi="Calibri" w:cs="Calibri"/>
          <w:spacing w:val="-1"/>
          <w:sz w:val="22"/>
          <w:szCs w:val="22"/>
        </w:rPr>
        <w:t>y</w:t>
      </w:r>
      <w:r>
        <w:rPr>
          <w:rFonts w:ascii="Calibri" w:eastAsia="Calibri" w:hAnsi="Calibri" w:cs="Calibri"/>
          <w:spacing w:val="1"/>
          <w:sz w:val="22"/>
          <w:szCs w:val="22"/>
        </w:rPr>
        <w:t>o</w:t>
      </w:r>
      <w:r>
        <w:rPr>
          <w:rFonts w:ascii="Calibri" w:eastAsia="Calibri" w:hAnsi="Calibri" w:cs="Calibri"/>
          <w:spacing w:val="-1"/>
          <w:sz w:val="22"/>
          <w:szCs w:val="22"/>
        </w:rPr>
        <w:t>u</w:t>
      </w:r>
      <w:r>
        <w:rPr>
          <w:rFonts w:ascii="Calibri" w:eastAsia="Calibri" w:hAnsi="Calibri" w:cs="Calibri"/>
          <w:sz w:val="22"/>
          <w:szCs w:val="22"/>
        </w:rPr>
        <w:t>r an</w:t>
      </w:r>
      <w:r>
        <w:rPr>
          <w:rFonts w:ascii="Calibri" w:eastAsia="Calibri" w:hAnsi="Calibri" w:cs="Calibri"/>
          <w:spacing w:val="-1"/>
          <w:sz w:val="22"/>
          <w:szCs w:val="22"/>
        </w:rPr>
        <w:t>a</w:t>
      </w:r>
      <w:r>
        <w:rPr>
          <w:rFonts w:ascii="Calibri" w:eastAsia="Calibri" w:hAnsi="Calibri" w:cs="Calibri"/>
          <w:sz w:val="22"/>
          <w:szCs w:val="22"/>
        </w:rPr>
        <w:t>l</w:t>
      </w:r>
      <w:r>
        <w:rPr>
          <w:rFonts w:ascii="Calibri" w:eastAsia="Calibri" w:hAnsi="Calibri" w:cs="Calibri"/>
          <w:spacing w:val="-2"/>
          <w:sz w:val="22"/>
          <w:szCs w:val="22"/>
        </w:rPr>
        <w:t>y</w:t>
      </w:r>
      <w:r>
        <w:rPr>
          <w:rFonts w:ascii="Calibri" w:eastAsia="Calibri" w:hAnsi="Calibri" w:cs="Calibri"/>
          <w:sz w:val="22"/>
          <w:szCs w:val="22"/>
        </w:rPr>
        <w:t>sis</w:t>
      </w:r>
      <w:r>
        <w:rPr>
          <w:rFonts w:ascii="Calibri" w:eastAsia="Calibri" w:hAnsi="Calibri" w:cs="Calibri"/>
          <w:spacing w:val="-2"/>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 xml:space="preserve">f </w:t>
      </w:r>
      <w:r>
        <w:rPr>
          <w:rFonts w:ascii="Calibri" w:eastAsia="Calibri" w:hAnsi="Calibri" w:cs="Calibri"/>
          <w:spacing w:val="1"/>
          <w:sz w:val="22"/>
          <w:szCs w:val="22"/>
        </w:rPr>
        <w:t>t</w:t>
      </w:r>
      <w:r>
        <w:rPr>
          <w:rFonts w:ascii="Calibri" w:eastAsia="Calibri" w:hAnsi="Calibri" w:cs="Calibri"/>
          <w:spacing w:val="-1"/>
          <w:sz w:val="22"/>
          <w:szCs w:val="22"/>
        </w:rPr>
        <w:t>h</w:t>
      </w:r>
      <w:r>
        <w:rPr>
          <w:rFonts w:ascii="Calibri" w:eastAsia="Calibri" w:hAnsi="Calibri" w:cs="Calibri"/>
          <w:sz w:val="22"/>
          <w:szCs w:val="22"/>
        </w:rPr>
        <w:t xml:space="preserve">e </w:t>
      </w:r>
      <w:r>
        <w:rPr>
          <w:rFonts w:ascii="Calibri" w:eastAsia="Calibri" w:hAnsi="Calibri" w:cs="Calibri"/>
          <w:spacing w:val="-2"/>
          <w:sz w:val="22"/>
          <w:szCs w:val="22"/>
        </w:rPr>
        <w:t>c</w:t>
      </w:r>
      <w:r>
        <w:rPr>
          <w:rFonts w:ascii="Calibri" w:eastAsia="Calibri" w:hAnsi="Calibri" w:cs="Calibri"/>
          <w:sz w:val="22"/>
          <w:szCs w:val="22"/>
        </w:rPr>
        <w:t>at</w:t>
      </w:r>
      <w:r>
        <w:rPr>
          <w:rFonts w:ascii="Calibri" w:eastAsia="Calibri" w:hAnsi="Calibri" w:cs="Calibri"/>
          <w:spacing w:val="1"/>
          <w:sz w:val="22"/>
          <w:szCs w:val="22"/>
        </w:rPr>
        <w:t>e</w:t>
      </w:r>
      <w:r>
        <w:rPr>
          <w:rFonts w:ascii="Calibri" w:eastAsia="Calibri" w:hAnsi="Calibri" w:cs="Calibri"/>
          <w:spacing w:val="-1"/>
          <w:sz w:val="22"/>
          <w:szCs w:val="22"/>
        </w:rPr>
        <w:t>g</w:t>
      </w:r>
      <w:r>
        <w:rPr>
          <w:rFonts w:ascii="Calibri" w:eastAsia="Calibri" w:hAnsi="Calibri" w:cs="Calibri"/>
          <w:spacing w:val="1"/>
          <w:sz w:val="22"/>
          <w:szCs w:val="22"/>
        </w:rPr>
        <w:t>o</w:t>
      </w:r>
      <w:r>
        <w:rPr>
          <w:rFonts w:ascii="Calibri" w:eastAsia="Calibri" w:hAnsi="Calibri" w:cs="Calibri"/>
          <w:sz w:val="22"/>
          <w:szCs w:val="22"/>
        </w:rPr>
        <w:t>r</w:t>
      </w:r>
      <w:r>
        <w:rPr>
          <w:rFonts w:ascii="Calibri" w:eastAsia="Calibri" w:hAnsi="Calibri" w:cs="Calibri"/>
          <w:spacing w:val="-3"/>
          <w:sz w:val="22"/>
          <w:szCs w:val="22"/>
        </w:rPr>
        <w:t>i</w:t>
      </w:r>
      <w:r>
        <w:rPr>
          <w:rFonts w:ascii="Calibri" w:eastAsia="Calibri" w:hAnsi="Calibri" w:cs="Calibri"/>
          <w:sz w:val="22"/>
          <w:szCs w:val="22"/>
        </w:rPr>
        <w:t xml:space="preserve">cal </w:t>
      </w:r>
      <w:r>
        <w:rPr>
          <w:rFonts w:ascii="Calibri" w:eastAsia="Calibri" w:hAnsi="Calibri" w:cs="Calibri"/>
          <w:spacing w:val="-1"/>
          <w:sz w:val="22"/>
          <w:szCs w:val="22"/>
        </w:rPr>
        <w:t>v</w:t>
      </w:r>
      <w:r>
        <w:rPr>
          <w:rFonts w:ascii="Calibri" w:eastAsia="Calibri" w:hAnsi="Calibri" w:cs="Calibri"/>
          <w:sz w:val="22"/>
          <w:szCs w:val="22"/>
        </w:rPr>
        <w:t>ar</w:t>
      </w:r>
      <w:r>
        <w:rPr>
          <w:rFonts w:ascii="Calibri" w:eastAsia="Calibri" w:hAnsi="Calibri" w:cs="Calibri"/>
          <w:spacing w:val="-1"/>
          <w:sz w:val="22"/>
          <w:szCs w:val="22"/>
        </w:rPr>
        <w:t>i</w:t>
      </w:r>
      <w:r>
        <w:rPr>
          <w:rFonts w:ascii="Calibri" w:eastAsia="Calibri" w:hAnsi="Calibri" w:cs="Calibri"/>
          <w:sz w:val="22"/>
          <w:szCs w:val="22"/>
        </w:rPr>
        <w:t>a</w:t>
      </w:r>
      <w:r>
        <w:rPr>
          <w:rFonts w:ascii="Calibri" w:eastAsia="Calibri" w:hAnsi="Calibri" w:cs="Calibri"/>
          <w:spacing w:val="-1"/>
          <w:sz w:val="22"/>
          <w:szCs w:val="22"/>
        </w:rPr>
        <w:t>b</w:t>
      </w:r>
      <w:r>
        <w:rPr>
          <w:rFonts w:ascii="Calibri" w:eastAsia="Calibri" w:hAnsi="Calibri" w:cs="Calibri"/>
          <w:sz w:val="22"/>
          <w:szCs w:val="22"/>
        </w:rPr>
        <w:t>les</w:t>
      </w:r>
      <w:r>
        <w:rPr>
          <w:rFonts w:ascii="Calibri" w:eastAsia="Calibri" w:hAnsi="Calibri" w:cs="Calibri"/>
          <w:spacing w:val="2"/>
          <w:sz w:val="22"/>
          <w:szCs w:val="22"/>
        </w:rPr>
        <w:t xml:space="preserve"> </w:t>
      </w:r>
      <w:r>
        <w:rPr>
          <w:rFonts w:ascii="Calibri" w:eastAsia="Calibri" w:hAnsi="Calibri" w:cs="Calibri"/>
          <w:sz w:val="22"/>
          <w:szCs w:val="22"/>
        </w:rPr>
        <w:t>f</w:t>
      </w:r>
      <w:r>
        <w:rPr>
          <w:rFonts w:ascii="Calibri" w:eastAsia="Calibri" w:hAnsi="Calibri" w:cs="Calibri"/>
          <w:spacing w:val="-3"/>
          <w:sz w:val="22"/>
          <w:szCs w:val="22"/>
        </w:rPr>
        <w:t>r</w:t>
      </w:r>
      <w:r>
        <w:rPr>
          <w:rFonts w:ascii="Calibri" w:eastAsia="Calibri" w:hAnsi="Calibri" w:cs="Calibri"/>
          <w:spacing w:val="-1"/>
          <w:sz w:val="22"/>
          <w:szCs w:val="22"/>
        </w:rPr>
        <w:t>o</w:t>
      </w:r>
      <w:r>
        <w:rPr>
          <w:rFonts w:ascii="Calibri" w:eastAsia="Calibri" w:hAnsi="Calibri" w:cs="Calibri"/>
          <w:sz w:val="22"/>
          <w:szCs w:val="22"/>
        </w:rPr>
        <w:t>m</w:t>
      </w:r>
      <w:r>
        <w:rPr>
          <w:rFonts w:ascii="Calibri" w:eastAsia="Calibri" w:hAnsi="Calibri" w:cs="Calibri"/>
          <w:spacing w:val="2"/>
          <w:sz w:val="22"/>
          <w:szCs w:val="22"/>
        </w:rPr>
        <w:t xml:space="preserve"> </w:t>
      </w:r>
      <w:r>
        <w:rPr>
          <w:rFonts w:ascii="Calibri" w:eastAsia="Calibri" w:hAnsi="Calibri" w:cs="Calibri"/>
          <w:spacing w:val="-2"/>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pacing w:val="-1"/>
          <w:sz w:val="22"/>
          <w:szCs w:val="22"/>
        </w:rPr>
        <w:t>d</w:t>
      </w:r>
      <w:r>
        <w:rPr>
          <w:rFonts w:ascii="Calibri" w:eastAsia="Calibri" w:hAnsi="Calibri" w:cs="Calibri"/>
          <w:sz w:val="22"/>
          <w:szCs w:val="22"/>
        </w:rPr>
        <w:t>atas</w:t>
      </w:r>
      <w:r>
        <w:rPr>
          <w:rFonts w:ascii="Calibri" w:eastAsia="Calibri" w:hAnsi="Calibri" w:cs="Calibri"/>
          <w:spacing w:val="-2"/>
          <w:sz w:val="22"/>
          <w:szCs w:val="22"/>
        </w:rPr>
        <w:t>e</w:t>
      </w:r>
      <w:r>
        <w:rPr>
          <w:rFonts w:ascii="Calibri" w:eastAsia="Calibri" w:hAnsi="Calibri" w:cs="Calibri"/>
          <w:spacing w:val="1"/>
          <w:sz w:val="22"/>
          <w:szCs w:val="22"/>
        </w:rPr>
        <w:t>t</w:t>
      </w:r>
      <w:r>
        <w:rPr>
          <w:rFonts w:ascii="Calibri" w:eastAsia="Calibri" w:hAnsi="Calibri" w:cs="Calibri"/>
          <w:sz w:val="22"/>
          <w:szCs w:val="22"/>
        </w:rPr>
        <w:t>,</w:t>
      </w:r>
      <w:r>
        <w:rPr>
          <w:rFonts w:ascii="Calibri" w:eastAsia="Calibri" w:hAnsi="Calibri" w:cs="Calibri"/>
          <w:spacing w:val="1"/>
          <w:sz w:val="22"/>
          <w:szCs w:val="22"/>
        </w:rPr>
        <w:t xml:space="preserve"> </w:t>
      </w:r>
      <w:r>
        <w:rPr>
          <w:rFonts w:ascii="Calibri" w:eastAsia="Calibri" w:hAnsi="Calibri" w:cs="Calibri"/>
          <w:sz w:val="22"/>
          <w:szCs w:val="22"/>
        </w:rPr>
        <w:t>wh</w:t>
      </w:r>
      <w:r>
        <w:rPr>
          <w:rFonts w:ascii="Calibri" w:eastAsia="Calibri" w:hAnsi="Calibri" w:cs="Calibri"/>
          <w:spacing w:val="-3"/>
          <w:sz w:val="22"/>
          <w:szCs w:val="22"/>
        </w:rPr>
        <w:t>a</w:t>
      </w:r>
      <w:r>
        <w:rPr>
          <w:rFonts w:ascii="Calibri" w:eastAsia="Calibri" w:hAnsi="Calibri" w:cs="Calibri"/>
          <w:sz w:val="22"/>
          <w:szCs w:val="22"/>
        </w:rPr>
        <w:t>t</w:t>
      </w:r>
      <w:r>
        <w:rPr>
          <w:rFonts w:ascii="Calibri" w:eastAsia="Calibri" w:hAnsi="Calibri" w:cs="Calibri"/>
          <w:spacing w:val="1"/>
          <w:sz w:val="22"/>
          <w:szCs w:val="22"/>
        </w:rPr>
        <w:t xml:space="preserve"> </w:t>
      </w:r>
      <w:r>
        <w:rPr>
          <w:rFonts w:ascii="Calibri" w:eastAsia="Calibri" w:hAnsi="Calibri" w:cs="Calibri"/>
          <w:spacing w:val="-2"/>
          <w:sz w:val="22"/>
          <w:szCs w:val="22"/>
        </w:rPr>
        <w:t>c</w:t>
      </w:r>
      <w:r>
        <w:rPr>
          <w:rFonts w:ascii="Calibri" w:eastAsia="Calibri" w:hAnsi="Calibri" w:cs="Calibri"/>
          <w:spacing w:val="1"/>
          <w:sz w:val="22"/>
          <w:szCs w:val="22"/>
        </w:rPr>
        <w:t>o</w:t>
      </w:r>
      <w:r>
        <w:rPr>
          <w:rFonts w:ascii="Calibri" w:eastAsia="Calibri" w:hAnsi="Calibri" w:cs="Calibri"/>
          <w:spacing w:val="-1"/>
          <w:sz w:val="22"/>
          <w:szCs w:val="22"/>
        </w:rPr>
        <w:t>u</w:t>
      </w:r>
      <w:r>
        <w:rPr>
          <w:rFonts w:ascii="Calibri" w:eastAsia="Calibri" w:hAnsi="Calibri" w:cs="Calibri"/>
          <w:sz w:val="22"/>
          <w:szCs w:val="22"/>
        </w:rPr>
        <w:t>ld</w:t>
      </w:r>
      <w:r>
        <w:rPr>
          <w:rFonts w:ascii="Calibri" w:eastAsia="Calibri" w:hAnsi="Calibri" w:cs="Calibri"/>
          <w:spacing w:val="-1"/>
          <w:sz w:val="22"/>
          <w:szCs w:val="22"/>
        </w:rPr>
        <w:t xml:space="preserve"> y</w:t>
      </w:r>
      <w:r>
        <w:rPr>
          <w:rFonts w:ascii="Calibri" w:eastAsia="Calibri" w:hAnsi="Calibri" w:cs="Calibri"/>
          <w:spacing w:val="1"/>
          <w:sz w:val="22"/>
          <w:szCs w:val="22"/>
        </w:rPr>
        <w:t>o</w:t>
      </w:r>
      <w:r>
        <w:rPr>
          <w:rFonts w:ascii="Calibri" w:eastAsia="Calibri" w:hAnsi="Calibri" w:cs="Calibri"/>
          <w:sz w:val="22"/>
          <w:szCs w:val="22"/>
        </w:rPr>
        <w:t>u</w:t>
      </w:r>
      <w:r>
        <w:rPr>
          <w:rFonts w:ascii="Calibri" w:eastAsia="Calibri" w:hAnsi="Calibri" w:cs="Calibri"/>
          <w:spacing w:val="-2"/>
          <w:sz w:val="22"/>
          <w:szCs w:val="22"/>
        </w:rPr>
        <w:t xml:space="preserve"> </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z w:val="22"/>
          <w:szCs w:val="22"/>
        </w:rPr>
        <w:t>fer abo</w:t>
      </w:r>
      <w:r>
        <w:rPr>
          <w:rFonts w:ascii="Calibri" w:eastAsia="Calibri" w:hAnsi="Calibri" w:cs="Calibri"/>
          <w:spacing w:val="-3"/>
          <w:sz w:val="22"/>
          <w:szCs w:val="22"/>
        </w:rPr>
        <w:t>u</w:t>
      </w:r>
      <w:r>
        <w:rPr>
          <w:rFonts w:ascii="Calibri" w:eastAsia="Calibri" w:hAnsi="Calibri" w:cs="Calibri"/>
          <w:sz w:val="22"/>
          <w:szCs w:val="22"/>
        </w:rPr>
        <w:t>t their ef</w:t>
      </w:r>
      <w:r>
        <w:rPr>
          <w:rFonts w:ascii="Calibri" w:eastAsia="Calibri" w:hAnsi="Calibri" w:cs="Calibri"/>
          <w:spacing w:val="-2"/>
          <w:sz w:val="22"/>
          <w:szCs w:val="22"/>
        </w:rPr>
        <w:t>f</w:t>
      </w:r>
      <w:r>
        <w:rPr>
          <w:rFonts w:ascii="Calibri" w:eastAsia="Calibri" w:hAnsi="Calibri" w:cs="Calibri"/>
          <w:sz w:val="22"/>
          <w:szCs w:val="22"/>
        </w:rPr>
        <w:t>ect</w:t>
      </w:r>
      <w:r>
        <w:rPr>
          <w:rFonts w:ascii="Calibri" w:eastAsia="Calibri" w:hAnsi="Calibri" w:cs="Calibri"/>
          <w:spacing w:val="-1"/>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n</w:t>
      </w:r>
      <w:r>
        <w:rPr>
          <w:rFonts w:ascii="Calibri" w:eastAsia="Calibri" w:hAnsi="Calibri" w:cs="Calibri"/>
          <w:spacing w:val="-1"/>
          <w:sz w:val="22"/>
          <w:szCs w:val="22"/>
        </w:rPr>
        <w:t xml:space="preserve"> </w:t>
      </w:r>
      <w:r>
        <w:rPr>
          <w:rFonts w:ascii="Calibri" w:eastAsia="Calibri" w:hAnsi="Calibri" w:cs="Calibri"/>
          <w:spacing w:val="1"/>
          <w:sz w:val="22"/>
          <w:szCs w:val="22"/>
        </w:rPr>
        <w:t>t</w:t>
      </w:r>
      <w:r>
        <w:rPr>
          <w:rFonts w:ascii="Calibri" w:eastAsia="Calibri" w:hAnsi="Calibri" w:cs="Calibri"/>
          <w:spacing w:val="-3"/>
          <w:sz w:val="22"/>
          <w:szCs w:val="22"/>
        </w:rPr>
        <w:t>h</w:t>
      </w:r>
      <w:r>
        <w:rPr>
          <w:rFonts w:ascii="Calibri" w:eastAsia="Calibri" w:hAnsi="Calibri" w:cs="Calibri"/>
          <w:sz w:val="22"/>
          <w:szCs w:val="22"/>
        </w:rPr>
        <w:t>e</w:t>
      </w:r>
      <w:r>
        <w:rPr>
          <w:rFonts w:ascii="Calibri" w:eastAsia="Calibri" w:hAnsi="Calibri" w:cs="Calibri"/>
          <w:spacing w:val="2"/>
          <w:sz w:val="22"/>
          <w:szCs w:val="22"/>
        </w:rPr>
        <w:t xml:space="preserve"> </w:t>
      </w:r>
      <w:r>
        <w:rPr>
          <w:rFonts w:ascii="Calibri" w:eastAsia="Calibri" w:hAnsi="Calibri" w:cs="Calibri"/>
          <w:spacing w:val="-1"/>
          <w:sz w:val="22"/>
          <w:szCs w:val="22"/>
        </w:rPr>
        <w:t>d</w:t>
      </w:r>
      <w:r>
        <w:rPr>
          <w:rFonts w:ascii="Calibri" w:eastAsia="Calibri" w:hAnsi="Calibri" w:cs="Calibri"/>
          <w:sz w:val="22"/>
          <w:szCs w:val="22"/>
        </w:rPr>
        <w:t>epen</w:t>
      </w:r>
      <w:r>
        <w:rPr>
          <w:rFonts w:ascii="Calibri" w:eastAsia="Calibri" w:hAnsi="Calibri" w:cs="Calibri"/>
          <w:spacing w:val="-4"/>
          <w:sz w:val="22"/>
          <w:szCs w:val="22"/>
        </w:rPr>
        <w:t>d</w:t>
      </w:r>
      <w:r>
        <w:rPr>
          <w:rFonts w:ascii="Calibri" w:eastAsia="Calibri" w:hAnsi="Calibri" w:cs="Calibri"/>
          <w:sz w:val="22"/>
          <w:szCs w:val="22"/>
        </w:rPr>
        <w:t xml:space="preserve">ent </w:t>
      </w:r>
      <w:r>
        <w:rPr>
          <w:rFonts w:ascii="Calibri" w:eastAsia="Calibri" w:hAnsi="Calibri" w:cs="Calibri"/>
          <w:spacing w:val="1"/>
          <w:sz w:val="22"/>
          <w:szCs w:val="22"/>
        </w:rPr>
        <w:t>v</w:t>
      </w:r>
      <w:r>
        <w:rPr>
          <w:rFonts w:ascii="Calibri" w:eastAsia="Calibri" w:hAnsi="Calibri" w:cs="Calibri"/>
          <w:spacing w:val="-3"/>
          <w:sz w:val="22"/>
          <w:szCs w:val="22"/>
        </w:rPr>
        <w:t>a</w:t>
      </w:r>
      <w:r>
        <w:rPr>
          <w:rFonts w:ascii="Calibri" w:eastAsia="Calibri" w:hAnsi="Calibri" w:cs="Calibri"/>
          <w:sz w:val="22"/>
          <w:szCs w:val="22"/>
        </w:rPr>
        <w:t>ri</w:t>
      </w:r>
      <w:r>
        <w:rPr>
          <w:rFonts w:ascii="Calibri" w:eastAsia="Calibri" w:hAnsi="Calibri" w:cs="Calibri"/>
          <w:spacing w:val="-1"/>
          <w:sz w:val="22"/>
          <w:szCs w:val="22"/>
        </w:rPr>
        <w:t>ab</w:t>
      </w:r>
      <w:r>
        <w:rPr>
          <w:rFonts w:ascii="Calibri" w:eastAsia="Calibri" w:hAnsi="Calibri" w:cs="Calibri"/>
          <w:sz w:val="22"/>
          <w:szCs w:val="22"/>
        </w:rPr>
        <w:t xml:space="preserve">le?                                                                             </w:t>
      </w:r>
      <w:r>
        <w:rPr>
          <w:rFonts w:ascii="Calibri" w:eastAsia="Calibri" w:hAnsi="Calibri" w:cs="Calibri"/>
          <w:spacing w:val="5"/>
          <w:sz w:val="22"/>
          <w:szCs w:val="22"/>
        </w:rPr>
        <w:t xml:space="preserve"> </w:t>
      </w:r>
      <w:r>
        <w:rPr>
          <w:rFonts w:ascii="Calibri" w:eastAsia="Calibri" w:hAnsi="Calibri" w:cs="Calibri"/>
          <w:spacing w:val="-2"/>
          <w:sz w:val="22"/>
          <w:szCs w:val="22"/>
        </w:rPr>
        <w:t>(</w:t>
      </w:r>
      <w:r>
        <w:rPr>
          <w:rFonts w:ascii="Calibri" w:eastAsia="Calibri" w:hAnsi="Calibri" w:cs="Calibri"/>
          <w:sz w:val="22"/>
          <w:szCs w:val="22"/>
        </w:rPr>
        <w:t xml:space="preserve">3 </w:t>
      </w:r>
      <w:r>
        <w:rPr>
          <w:rFonts w:ascii="Calibri" w:eastAsia="Calibri" w:hAnsi="Calibri" w:cs="Calibri"/>
          <w:spacing w:val="1"/>
          <w:sz w:val="22"/>
          <w:szCs w:val="22"/>
        </w:rPr>
        <w:t>m</w:t>
      </w:r>
      <w:r>
        <w:rPr>
          <w:rFonts w:ascii="Calibri" w:eastAsia="Calibri" w:hAnsi="Calibri" w:cs="Calibri"/>
          <w:sz w:val="22"/>
          <w:szCs w:val="22"/>
        </w:rPr>
        <w:t>ark</w:t>
      </w:r>
      <w:r>
        <w:rPr>
          <w:rFonts w:ascii="Calibri" w:eastAsia="Calibri" w:hAnsi="Calibri" w:cs="Calibri"/>
          <w:spacing w:val="-2"/>
          <w:sz w:val="22"/>
          <w:szCs w:val="22"/>
        </w:rPr>
        <w:t>s</w:t>
      </w:r>
      <w:r>
        <w:rPr>
          <w:rFonts w:ascii="Calibri" w:eastAsia="Calibri" w:hAnsi="Calibri" w:cs="Calibri"/>
          <w:sz w:val="22"/>
          <w:szCs w:val="22"/>
        </w:rPr>
        <w:t>)</w:t>
      </w:r>
    </w:p>
    <w:p w14:paraId="2C1BE778" w14:textId="77777777" w:rsidR="003423F1" w:rsidRDefault="003423F1">
      <w:pPr>
        <w:spacing w:before="12" w:line="259" w:lineRule="auto"/>
        <w:ind w:left="460" w:right="256" w:hanging="360"/>
        <w:rPr>
          <w:rFonts w:ascii="Calibri" w:eastAsia="Calibri" w:hAnsi="Calibri" w:cs="Calibri"/>
          <w:sz w:val="22"/>
          <w:szCs w:val="22"/>
        </w:rPr>
      </w:pPr>
    </w:p>
    <w:p w14:paraId="7B4E5415" w14:textId="7D727729" w:rsidR="00F20E64" w:rsidRDefault="003423F1" w:rsidP="00F20E64">
      <w:pPr>
        <w:spacing w:before="12" w:line="259" w:lineRule="auto"/>
        <w:ind w:left="460" w:right="256" w:hanging="360"/>
        <w:rPr>
          <w:rFonts w:ascii="Calibri" w:eastAsia="Calibri" w:hAnsi="Calibri" w:cs="Calibri"/>
          <w:sz w:val="22"/>
          <w:szCs w:val="22"/>
        </w:rPr>
      </w:pPr>
      <w:r w:rsidRPr="00B4457F">
        <w:rPr>
          <w:rFonts w:ascii="Calibri" w:eastAsia="Calibri" w:hAnsi="Calibri" w:cs="Calibri"/>
          <w:b/>
          <w:bCs/>
          <w:sz w:val="22"/>
          <w:szCs w:val="22"/>
        </w:rPr>
        <w:t>Ans:</w:t>
      </w:r>
      <w:r w:rsidR="00F20E64">
        <w:rPr>
          <w:rFonts w:ascii="Calibri" w:eastAsia="Calibri" w:hAnsi="Calibri" w:cs="Calibri"/>
          <w:sz w:val="22"/>
          <w:szCs w:val="22"/>
        </w:rPr>
        <w:t xml:space="preserve"> 1. From ‘Year’ variable, </w:t>
      </w:r>
      <w:r>
        <w:rPr>
          <w:rFonts w:ascii="Calibri" w:eastAsia="Calibri" w:hAnsi="Calibri" w:cs="Calibri"/>
          <w:sz w:val="22"/>
          <w:szCs w:val="22"/>
        </w:rPr>
        <w:t>we</w:t>
      </w:r>
      <w:r w:rsidR="00F20E64">
        <w:rPr>
          <w:rFonts w:ascii="Calibri" w:eastAsia="Calibri" w:hAnsi="Calibri" w:cs="Calibri"/>
          <w:sz w:val="22"/>
          <w:szCs w:val="22"/>
        </w:rPr>
        <w:t xml:space="preserve"> can say that count of bike rentals increased in year 2019 than </w:t>
      </w:r>
      <w:r w:rsidR="00B4457F">
        <w:rPr>
          <w:rFonts w:ascii="Calibri" w:eastAsia="Calibri" w:hAnsi="Calibri" w:cs="Calibri"/>
          <w:sz w:val="22"/>
          <w:szCs w:val="22"/>
        </w:rPr>
        <w:t xml:space="preserve">   </w:t>
      </w:r>
      <w:r w:rsidR="00F20E64">
        <w:rPr>
          <w:rFonts w:ascii="Calibri" w:eastAsia="Calibri" w:hAnsi="Calibri" w:cs="Calibri"/>
          <w:sz w:val="22"/>
          <w:szCs w:val="22"/>
        </w:rPr>
        <w:t>2018.</w:t>
      </w:r>
      <w:r w:rsidR="00F20E64" w:rsidRPr="00F20E64">
        <w:rPr>
          <w:rFonts w:ascii="Calibri" w:eastAsia="Calibri" w:hAnsi="Calibri" w:cs="Calibri"/>
          <w:sz w:val="22"/>
          <w:szCs w:val="22"/>
        </w:rPr>
        <w:t xml:space="preserve"> </w:t>
      </w:r>
    </w:p>
    <w:p w14:paraId="0BF607F1" w14:textId="4421BCFF" w:rsidR="00F20E64" w:rsidRDefault="00F20E64" w:rsidP="00F20E64">
      <w:pPr>
        <w:spacing w:before="12" w:line="259" w:lineRule="auto"/>
        <w:ind w:left="460" w:right="256" w:hanging="360"/>
        <w:rPr>
          <w:rFonts w:ascii="Calibri" w:eastAsia="Calibri" w:hAnsi="Calibri" w:cs="Calibri"/>
          <w:sz w:val="22"/>
          <w:szCs w:val="22"/>
        </w:rPr>
      </w:pPr>
      <w:r>
        <w:rPr>
          <w:rFonts w:ascii="Calibri" w:eastAsia="Calibri" w:hAnsi="Calibri" w:cs="Calibri"/>
          <w:sz w:val="22"/>
          <w:szCs w:val="22"/>
        </w:rPr>
        <w:tab/>
        <w:t xml:space="preserve"> </w:t>
      </w:r>
      <w:r w:rsidR="00B4457F">
        <w:rPr>
          <w:rFonts w:ascii="Calibri" w:eastAsia="Calibri" w:hAnsi="Calibri" w:cs="Calibri"/>
          <w:sz w:val="22"/>
          <w:szCs w:val="22"/>
        </w:rPr>
        <w:t xml:space="preserve"> </w:t>
      </w:r>
      <w:r>
        <w:rPr>
          <w:rFonts w:ascii="Calibri" w:eastAsia="Calibri" w:hAnsi="Calibri" w:cs="Calibri"/>
          <w:sz w:val="22"/>
          <w:szCs w:val="22"/>
        </w:rPr>
        <w:t>2. F</w:t>
      </w:r>
      <w:r w:rsidRPr="00F20E64">
        <w:rPr>
          <w:rFonts w:ascii="Calibri" w:eastAsia="Calibri" w:hAnsi="Calibri" w:cs="Calibri"/>
          <w:sz w:val="22"/>
          <w:szCs w:val="22"/>
        </w:rPr>
        <w:t>rom ‘</w:t>
      </w:r>
      <w:proofErr w:type="spellStart"/>
      <w:r w:rsidRPr="00F20E64">
        <w:rPr>
          <w:rFonts w:ascii="Calibri" w:eastAsia="Calibri" w:hAnsi="Calibri" w:cs="Calibri"/>
          <w:sz w:val="22"/>
          <w:szCs w:val="22"/>
        </w:rPr>
        <w:t>Weathersit</w:t>
      </w:r>
      <w:proofErr w:type="spellEnd"/>
      <w:r w:rsidRPr="00F20E64">
        <w:rPr>
          <w:rFonts w:ascii="Calibri" w:eastAsia="Calibri" w:hAnsi="Calibri" w:cs="Calibri"/>
          <w:sz w:val="22"/>
          <w:szCs w:val="22"/>
        </w:rPr>
        <w:t>’ variable</w:t>
      </w:r>
      <w:r>
        <w:rPr>
          <w:rFonts w:ascii="Calibri" w:eastAsia="Calibri" w:hAnsi="Calibri" w:cs="Calibri"/>
          <w:sz w:val="22"/>
          <w:szCs w:val="22"/>
        </w:rPr>
        <w:t xml:space="preserve">, </w:t>
      </w:r>
      <w:r w:rsidR="003423F1">
        <w:rPr>
          <w:rFonts w:ascii="Calibri" w:eastAsia="Calibri" w:hAnsi="Calibri" w:cs="Calibri"/>
          <w:sz w:val="22"/>
          <w:szCs w:val="22"/>
        </w:rPr>
        <w:t>we</w:t>
      </w:r>
      <w:r>
        <w:rPr>
          <w:rFonts w:ascii="Calibri" w:eastAsia="Calibri" w:hAnsi="Calibri" w:cs="Calibri"/>
          <w:sz w:val="22"/>
          <w:szCs w:val="22"/>
        </w:rPr>
        <w:t xml:space="preserve"> can say that count of rentals of the bikes are more </w:t>
      </w:r>
      <w:r w:rsidR="003374D5">
        <w:rPr>
          <w:rFonts w:ascii="Calibri" w:eastAsia="Calibri" w:hAnsi="Calibri" w:cs="Calibri"/>
          <w:sz w:val="22"/>
          <w:szCs w:val="22"/>
        </w:rPr>
        <w:t>when</w:t>
      </w:r>
      <w:r>
        <w:rPr>
          <w:rFonts w:ascii="Calibri" w:eastAsia="Calibri" w:hAnsi="Calibri" w:cs="Calibri"/>
          <w:sz w:val="22"/>
          <w:szCs w:val="22"/>
        </w:rPr>
        <w:t xml:space="preserve"> weather</w:t>
      </w:r>
      <w:r w:rsidR="003374D5">
        <w:rPr>
          <w:rFonts w:ascii="Calibri" w:eastAsia="Calibri" w:hAnsi="Calibri" w:cs="Calibri"/>
          <w:sz w:val="22"/>
          <w:szCs w:val="22"/>
        </w:rPr>
        <w:t xml:space="preserve"> is clear</w:t>
      </w:r>
      <w:r>
        <w:rPr>
          <w:rFonts w:ascii="Calibri" w:eastAsia="Calibri" w:hAnsi="Calibri" w:cs="Calibri"/>
          <w:sz w:val="22"/>
          <w:szCs w:val="22"/>
        </w:rPr>
        <w:t>.</w:t>
      </w:r>
    </w:p>
    <w:p w14:paraId="6E91F380" w14:textId="4F842924" w:rsidR="00F20E64" w:rsidRDefault="00F20E64" w:rsidP="00F20E64">
      <w:pPr>
        <w:spacing w:before="12" w:line="259" w:lineRule="auto"/>
        <w:ind w:left="460" w:right="256" w:hanging="360"/>
        <w:rPr>
          <w:rFonts w:ascii="Calibri" w:eastAsia="Calibri" w:hAnsi="Calibri" w:cs="Calibri"/>
          <w:sz w:val="22"/>
          <w:szCs w:val="22"/>
        </w:rPr>
      </w:pPr>
      <w:r>
        <w:rPr>
          <w:rFonts w:ascii="Calibri" w:eastAsia="Calibri" w:hAnsi="Calibri" w:cs="Calibri"/>
          <w:sz w:val="22"/>
          <w:szCs w:val="22"/>
        </w:rPr>
        <w:tab/>
        <w:t xml:space="preserve">  3. </w:t>
      </w:r>
      <w:r w:rsidRPr="00F20E64">
        <w:rPr>
          <w:rFonts w:ascii="Calibri" w:eastAsia="Calibri" w:hAnsi="Calibri" w:cs="Calibri"/>
          <w:sz w:val="22"/>
          <w:szCs w:val="22"/>
        </w:rPr>
        <w:t xml:space="preserve"> </w:t>
      </w:r>
      <w:r w:rsidR="003374D5">
        <w:rPr>
          <w:rFonts w:ascii="Calibri" w:eastAsia="Calibri" w:hAnsi="Calibri" w:cs="Calibri"/>
          <w:sz w:val="22"/>
          <w:szCs w:val="22"/>
        </w:rPr>
        <w:t>In Holiday Avg Ride count is increases.</w:t>
      </w:r>
    </w:p>
    <w:p w14:paraId="1C2B389A" w14:textId="7EA7C5D0" w:rsidR="003374D5" w:rsidRPr="00F20E64" w:rsidRDefault="003374D5" w:rsidP="00F20E64">
      <w:pPr>
        <w:spacing w:before="12" w:line="259" w:lineRule="auto"/>
        <w:ind w:left="460" w:right="256" w:hanging="360"/>
        <w:rPr>
          <w:rFonts w:ascii="Calibri" w:eastAsia="Calibri" w:hAnsi="Calibri" w:cs="Calibri"/>
          <w:sz w:val="22"/>
          <w:szCs w:val="22"/>
        </w:rPr>
      </w:pPr>
      <w:r>
        <w:rPr>
          <w:rFonts w:ascii="Calibri" w:eastAsia="Calibri" w:hAnsi="Calibri" w:cs="Calibri"/>
          <w:sz w:val="22"/>
          <w:szCs w:val="22"/>
        </w:rPr>
        <w:tab/>
        <w:t xml:space="preserve">  4. Fall and Summer are more favorable than spring and winter.</w:t>
      </w:r>
    </w:p>
    <w:p w14:paraId="55DFD32A" w14:textId="225DEBBE" w:rsidR="00F20E64" w:rsidRPr="00F20E64" w:rsidRDefault="00F20E64" w:rsidP="00F20E64">
      <w:pPr>
        <w:spacing w:before="12" w:line="259" w:lineRule="auto"/>
        <w:ind w:left="460" w:right="256" w:hanging="360"/>
        <w:rPr>
          <w:rFonts w:ascii="Calibri" w:eastAsia="Calibri" w:hAnsi="Calibri" w:cs="Calibri"/>
          <w:sz w:val="22"/>
          <w:szCs w:val="22"/>
        </w:rPr>
      </w:pPr>
    </w:p>
    <w:p w14:paraId="782C3031" w14:textId="06FCAEB5" w:rsidR="00F20E64" w:rsidRDefault="00F20E64">
      <w:pPr>
        <w:spacing w:before="12" w:line="259" w:lineRule="auto"/>
        <w:ind w:left="460" w:right="256" w:hanging="360"/>
        <w:rPr>
          <w:rFonts w:ascii="Calibri" w:eastAsia="Calibri" w:hAnsi="Calibri" w:cs="Calibri"/>
          <w:sz w:val="22"/>
          <w:szCs w:val="22"/>
        </w:rPr>
      </w:pPr>
    </w:p>
    <w:p w14:paraId="4077942B" w14:textId="03D2DCA4" w:rsidR="00F16B92" w:rsidRDefault="00015BB3">
      <w:pPr>
        <w:spacing w:before="4"/>
        <w:ind w:left="100"/>
        <w:rPr>
          <w:rFonts w:ascii="Calibri" w:eastAsia="Calibri" w:hAnsi="Calibri" w:cs="Calibri"/>
          <w:sz w:val="22"/>
          <w:szCs w:val="22"/>
        </w:rPr>
      </w:pPr>
      <w:r>
        <w:rPr>
          <w:rFonts w:ascii="Calibri" w:eastAsia="Calibri" w:hAnsi="Calibri" w:cs="Calibri"/>
          <w:spacing w:val="1"/>
          <w:sz w:val="22"/>
          <w:szCs w:val="22"/>
        </w:rPr>
        <w:t>2</w:t>
      </w:r>
      <w:r>
        <w:rPr>
          <w:rFonts w:ascii="Calibri" w:eastAsia="Calibri" w:hAnsi="Calibri" w:cs="Calibri"/>
          <w:sz w:val="22"/>
          <w:szCs w:val="22"/>
        </w:rPr>
        <w:t xml:space="preserve">.  </w:t>
      </w:r>
      <w:r>
        <w:rPr>
          <w:rFonts w:ascii="Calibri" w:eastAsia="Calibri" w:hAnsi="Calibri" w:cs="Calibri"/>
          <w:spacing w:val="43"/>
          <w:sz w:val="22"/>
          <w:szCs w:val="22"/>
        </w:rPr>
        <w:t xml:space="preserve"> </w:t>
      </w:r>
      <w:r>
        <w:rPr>
          <w:rFonts w:ascii="Calibri" w:eastAsia="Calibri" w:hAnsi="Calibri" w:cs="Calibri"/>
          <w:sz w:val="22"/>
          <w:szCs w:val="22"/>
        </w:rPr>
        <w:t>Why</w:t>
      </w:r>
      <w:r>
        <w:rPr>
          <w:rFonts w:ascii="Calibri" w:eastAsia="Calibri" w:hAnsi="Calibri" w:cs="Calibri"/>
          <w:spacing w:val="1"/>
          <w:sz w:val="22"/>
          <w:szCs w:val="22"/>
        </w:rPr>
        <w:t xml:space="preserve"> </w:t>
      </w:r>
      <w:r>
        <w:rPr>
          <w:rFonts w:ascii="Calibri" w:eastAsia="Calibri" w:hAnsi="Calibri" w:cs="Calibri"/>
          <w:sz w:val="22"/>
          <w:szCs w:val="22"/>
        </w:rPr>
        <w:t xml:space="preserve">is </w:t>
      </w:r>
      <w:r>
        <w:rPr>
          <w:rFonts w:ascii="Calibri" w:eastAsia="Calibri" w:hAnsi="Calibri" w:cs="Calibri"/>
          <w:spacing w:val="-3"/>
          <w:sz w:val="22"/>
          <w:szCs w:val="22"/>
        </w:rPr>
        <w:t>i</w:t>
      </w:r>
      <w:r>
        <w:rPr>
          <w:rFonts w:ascii="Calibri" w:eastAsia="Calibri" w:hAnsi="Calibri" w:cs="Calibri"/>
          <w:sz w:val="22"/>
          <w:szCs w:val="22"/>
        </w:rPr>
        <w:t>t</w:t>
      </w:r>
      <w:r>
        <w:rPr>
          <w:rFonts w:ascii="Calibri" w:eastAsia="Calibri" w:hAnsi="Calibri" w:cs="Calibri"/>
          <w:spacing w:val="1"/>
          <w:sz w:val="22"/>
          <w:szCs w:val="22"/>
        </w:rPr>
        <w:t xml:space="preserve"> </w:t>
      </w:r>
      <w:r>
        <w:rPr>
          <w:rFonts w:ascii="Calibri" w:eastAsia="Calibri" w:hAnsi="Calibri" w:cs="Calibri"/>
          <w:spacing w:val="-3"/>
          <w:sz w:val="22"/>
          <w:szCs w:val="22"/>
        </w:rPr>
        <w:t>i</w:t>
      </w:r>
      <w:r>
        <w:rPr>
          <w:rFonts w:ascii="Calibri" w:eastAsia="Calibri" w:hAnsi="Calibri" w:cs="Calibri"/>
          <w:spacing w:val="1"/>
          <w:sz w:val="22"/>
          <w:szCs w:val="22"/>
        </w:rPr>
        <w:t>m</w:t>
      </w:r>
      <w:r>
        <w:rPr>
          <w:rFonts w:ascii="Calibri" w:eastAsia="Calibri" w:hAnsi="Calibri" w:cs="Calibri"/>
          <w:spacing w:val="-1"/>
          <w:sz w:val="22"/>
          <w:szCs w:val="22"/>
        </w:rPr>
        <w:t>p</w:t>
      </w:r>
      <w:r>
        <w:rPr>
          <w:rFonts w:ascii="Calibri" w:eastAsia="Calibri" w:hAnsi="Calibri" w:cs="Calibri"/>
          <w:spacing w:val="1"/>
          <w:sz w:val="22"/>
          <w:szCs w:val="22"/>
        </w:rPr>
        <w:t>o</w:t>
      </w:r>
      <w:r>
        <w:rPr>
          <w:rFonts w:ascii="Calibri" w:eastAsia="Calibri" w:hAnsi="Calibri" w:cs="Calibri"/>
          <w:spacing w:val="-3"/>
          <w:sz w:val="22"/>
          <w:szCs w:val="22"/>
        </w:rPr>
        <w:t>r</w:t>
      </w:r>
      <w:r>
        <w:rPr>
          <w:rFonts w:ascii="Calibri" w:eastAsia="Calibri" w:hAnsi="Calibri" w:cs="Calibri"/>
          <w:sz w:val="22"/>
          <w:szCs w:val="22"/>
        </w:rPr>
        <w:t xml:space="preserve">tant </w:t>
      </w:r>
      <w:r>
        <w:rPr>
          <w:rFonts w:ascii="Calibri" w:eastAsia="Calibri" w:hAnsi="Calibri" w:cs="Calibri"/>
          <w:spacing w:val="-2"/>
          <w:sz w:val="22"/>
          <w:szCs w:val="22"/>
        </w:rPr>
        <w:t>t</w:t>
      </w:r>
      <w:r>
        <w:rPr>
          <w:rFonts w:ascii="Calibri" w:eastAsia="Calibri" w:hAnsi="Calibri" w:cs="Calibri"/>
          <w:sz w:val="22"/>
          <w:szCs w:val="22"/>
        </w:rPr>
        <w:t>o</w:t>
      </w:r>
      <w:r>
        <w:rPr>
          <w:rFonts w:ascii="Calibri" w:eastAsia="Calibri" w:hAnsi="Calibri" w:cs="Calibri"/>
          <w:spacing w:val="1"/>
          <w:sz w:val="22"/>
          <w:szCs w:val="22"/>
        </w:rPr>
        <w:t xml:space="preserve"> </w:t>
      </w:r>
      <w:r>
        <w:rPr>
          <w:rFonts w:ascii="Calibri" w:eastAsia="Calibri" w:hAnsi="Calibri" w:cs="Calibri"/>
          <w:sz w:val="22"/>
          <w:szCs w:val="22"/>
        </w:rPr>
        <w:t>u</w:t>
      </w:r>
      <w:r>
        <w:rPr>
          <w:rFonts w:ascii="Calibri" w:eastAsia="Calibri" w:hAnsi="Calibri" w:cs="Calibri"/>
          <w:spacing w:val="-3"/>
          <w:sz w:val="22"/>
          <w:szCs w:val="22"/>
        </w:rPr>
        <w:t>s</w:t>
      </w:r>
      <w:r>
        <w:rPr>
          <w:rFonts w:ascii="Calibri" w:eastAsia="Calibri" w:hAnsi="Calibri" w:cs="Calibri"/>
          <w:sz w:val="22"/>
          <w:szCs w:val="22"/>
        </w:rPr>
        <w:t>e</w:t>
      </w:r>
      <w:r>
        <w:rPr>
          <w:rFonts w:ascii="Calibri" w:eastAsia="Calibri" w:hAnsi="Calibri" w:cs="Calibri"/>
          <w:spacing w:val="1"/>
          <w:sz w:val="22"/>
          <w:szCs w:val="22"/>
        </w:rPr>
        <w:t xml:space="preserve"> </w:t>
      </w:r>
      <w:proofErr w:type="spellStart"/>
      <w:r>
        <w:rPr>
          <w:rFonts w:ascii="Calibri" w:eastAsia="Calibri" w:hAnsi="Calibri" w:cs="Calibri"/>
          <w:b/>
          <w:spacing w:val="-1"/>
          <w:sz w:val="22"/>
          <w:szCs w:val="22"/>
        </w:rPr>
        <w:t>d</w:t>
      </w:r>
      <w:r>
        <w:rPr>
          <w:rFonts w:ascii="Calibri" w:eastAsia="Calibri" w:hAnsi="Calibri" w:cs="Calibri"/>
          <w:b/>
          <w:spacing w:val="1"/>
          <w:sz w:val="22"/>
          <w:szCs w:val="22"/>
        </w:rPr>
        <w:t>r</w:t>
      </w:r>
      <w:r>
        <w:rPr>
          <w:rFonts w:ascii="Calibri" w:eastAsia="Calibri" w:hAnsi="Calibri" w:cs="Calibri"/>
          <w:b/>
          <w:spacing w:val="-1"/>
          <w:sz w:val="22"/>
          <w:szCs w:val="22"/>
        </w:rPr>
        <w:t>op</w:t>
      </w:r>
      <w:r>
        <w:rPr>
          <w:rFonts w:ascii="Calibri" w:eastAsia="Calibri" w:hAnsi="Calibri" w:cs="Calibri"/>
          <w:b/>
          <w:sz w:val="22"/>
          <w:szCs w:val="22"/>
        </w:rPr>
        <w:t>_f</w:t>
      </w:r>
      <w:r>
        <w:rPr>
          <w:rFonts w:ascii="Calibri" w:eastAsia="Calibri" w:hAnsi="Calibri" w:cs="Calibri"/>
          <w:b/>
          <w:spacing w:val="1"/>
          <w:sz w:val="22"/>
          <w:szCs w:val="22"/>
        </w:rPr>
        <w:t>ir</w:t>
      </w:r>
      <w:r>
        <w:rPr>
          <w:rFonts w:ascii="Calibri" w:eastAsia="Calibri" w:hAnsi="Calibri" w:cs="Calibri"/>
          <w:b/>
          <w:spacing w:val="-2"/>
          <w:sz w:val="22"/>
          <w:szCs w:val="22"/>
        </w:rPr>
        <w:t>s</w:t>
      </w:r>
      <w:r>
        <w:rPr>
          <w:rFonts w:ascii="Calibri" w:eastAsia="Calibri" w:hAnsi="Calibri" w:cs="Calibri"/>
          <w:b/>
          <w:sz w:val="22"/>
          <w:szCs w:val="22"/>
        </w:rPr>
        <w:t>t</w:t>
      </w:r>
      <w:proofErr w:type="spellEnd"/>
      <w:r>
        <w:rPr>
          <w:rFonts w:ascii="Calibri" w:eastAsia="Calibri" w:hAnsi="Calibri" w:cs="Calibri"/>
          <w:b/>
          <w:spacing w:val="-2"/>
          <w:sz w:val="22"/>
          <w:szCs w:val="22"/>
        </w:rPr>
        <w:t>=</w:t>
      </w:r>
      <w:r>
        <w:rPr>
          <w:rFonts w:ascii="Calibri" w:eastAsia="Calibri" w:hAnsi="Calibri" w:cs="Calibri"/>
          <w:b/>
          <w:spacing w:val="1"/>
          <w:sz w:val="22"/>
          <w:szCs w:val="22"/>
        </w:rPr>
        <w:t>Tr</w:t>
      </w:r>
      <w:r>
        <w:rPr>
          <w:rFonts w:ascii="Calibri" w:eastAsia="Calibri" w:hAnsi="Calibri" w:cs="Calibri"/>
          <w:b/>
          <w:spacing w:val="-1"/>
          <w:sz w:val="22"/>
          <w:szCs w:val="22"/>
        </w:rPr>
        <w:t>u</w:t>
      </w:r>
      <w:r>
        <w:rPr>
          <w:rFonts w:ascii="Calibri" w:eastAsia="Calibri" w:hAnsi="Calibri" w:cs="Calibri"/>
          <w:b/>
          <w:sz w:val="22"/>
          <w:szCs w:val="22"/>
        </w:rPr>
        <w:t>e</w:t>
      </w:r>
      <w:r>
        <w:rPr>
          <w:rFonts w:ascii="Calibri" w:eastAsia="Calibri" w:hAnsi="Calibri" w:cs="Calibri"/>
          <w:b/>
          <w:spacing w:val="1"/>
          <w:sz w:val="22"/>
          <w:szCs w:val="22"/>
        </w:rPr>
        <w:t xml:space="preserve"> </w:t>
      </w:r>
      <w:r>
        <w:rPr>
          <w:rFonts w:ascii="Calibri" w:eastAsia="Calibri" w:hAnsi="Calibri" w:cs="Calibri"/>
          <w:spacing w:val="-1"/>
          <w:sz w:val="22"/>
          <w:szCs w:val="22"/>
        </w:rPr>
        <w:t>du</w:t>
      </w:r>
      <w:r>
        <w:rPr>
          <w:rFonts w:ascii="Calibri" w:eastAsia="Calibri" w:hAnsi="Calibri" w:cs="Calibri"/>
          <w:sz w:val="22"/>
          <w:szCs w:val="22"/>
        </w:rPr>
        <w:t>ri</w:t>
      </w:r>
      <w:r>
        <w:rPr>
          <w:rFonts w:ascii="Calibri" w:eastAsia="Calibri" w:hAnsi="Calibri" w:cs="Calibri"/>
          <w:spacing w:val="-1"/>
          <w:sz w:val="22"/>
          <w:szCs w:val="22"/>
        </w:rPr>
        <w:t>n</w:t>
      </w:r>
      <w:r>
        <w:rPr>
          <w:rFonts w:ascii="Calibri" w:eastAsia="Calibri" w:hAnsi="Calibri" w:cs="Calibri"/>
          <w:sz w:val="22"/>
          <w:szCs w:val="22"/>
        </w:rPr>
        <w:t>g</w:t>
      </w:r>
      <w:r>
        <w:rPr>
          <w:rFonts w:ascii="Calibri" w:eastAsia="Calibri" w:hAnsi="Calibri" w:cs="Calibri"/>
          <w:spacing w:val="-1"/>
          <w:sz w:val="22"/>
          <w:szCs w:val="22"/>
        </w:rPr>
        <w:t xml:space="preserve"> </w:t>
      </w:r>
      <w:r>
        <w:rPr>
          <w:rFonts w:ascii="Calibri" w:eastAsia="Calibri" w:hAnsi="Calibri" w:cs="Calibri"/>
          <w:sz w:val="22"/>
          <w:szCs w:val="22"/>
        </w:rPr>
        <w:t>d</w:t>
      </w:r>
      <w:r>
        <w:rPr>
          <w:rFonts w:ascii="Calibri" w:eastAsia="Calibri" w:hAnsi="Calibri" w:cs="Calibri"/>
          <w:spacing w:val="-1"/>
          <w:sz w:val="22"/>
          <w:szCs w:val="22"/>
        </w:rPr>
        <w:t>um</w:t>
      </w:r>
      <w:r>
        <w:rPr>
          <w:rFonts w:ascii="Calibri" w:eastAsia="Calibri" w:hAnsi="Calibri" w:cs="Calibri"/>
          <w:spacing w:val="1"/>
          <w:sz w:val="22"/>
          <w:szCs w:val="22"/>
        </w:rPr>
        <w:t>m</w:t>
      </w:r>
      <w:r>
        <w:rPr>
          <w:rFonts w:ascii="Calibri" w:eastAsia="Calibri" w:hAnsi="Calibri" w:cs="Calibri"/>
          <w:sz w:val="22"/>
          <w:szCs w:val="22"/>
        </w:rPr>
        <w:t>y</w:t>
      </w:r>
      <w:r>
        <w:rPr>
          <w:rFonts w:ascii="Calibri" w:eastAsia="Calibri" w:hAnsi="Calibri" w:cs="Calibri"/>
          <w:spacing w:val="-1"/>
          <w:sz w:val="22"/>
          <w:szCs w:val="22"/>
        </w:rPr>
        <w:t xml:space="preserve"> </w:t>
      </w:r>
      <w:r>
        <w:rPr>
          <w:rFonts w:ascii="Calibri" w:eastAsia="Calibri" w:hAnsi="Calibri" w:cs="Calibri"/>
          <w:spacing w:val="1"/>
          <w:sz w:val="22"/>
          <w:szCs w:val="22"/>
        </w:rPr>
        <w:t>v</w:t>
      </w:r>
      <w:r>
        <w:rPr>
          <w:rFonts w:ascii="Calibri" w:eastAsia="Calibri" w:hAnsi="Calibri" w:cs="Calibri"/>
          <w:sz w:val="22"/>
          <w:szCs w:val="22"/>
        </w:rPr>
        <w:t>ar</w:t>
      </w:r>
      <w:r>
        <w:rPr>
          <w:rFonts w:ascii="Calibri" w:eastAsia="Calibri" w:hAnsi="Calibri" w:cs="Calibri"/>
          <w:spacing w:val="-1"/>
          <w:sz w:val="22"/>
          <w:szCs w:val="22"/>
        </w:rPr>
        <w:t>i</w:t>
      </w:r>
      <w:r>
        <w:rPr>
          <w:rFonts w:ascii="Calibri" w:eastAsia="Calibri" w:hAnsi="Calibri" w:cs="Calibri"/>
          <w:sz w:val="22"/>
          <w:szCs w:val="22"/>
        </w:rPr>
        <w:t>a</w:t>
      </w:r>
      <w:r>
        <w:rPr>
          <w:rFonts w:ascii="Calibri" w:eastAsia="Calibri" w:hAnsi="Calibri" w:cs="Calibri"/>
          <w:spacing w:val="-1"/>
          <w:sz w:val="22"/>
          <w:szCs w:val="22"/>
        </w:rPr>
        <w:t>b</w:t>
      </w:r>
      <w:r>
        <w:rPr>
          <w:rFonts w:ascii="Calibri" w:eastAsia="Calibri" w:hAnsi="Calibri" w:cs="Calibri"/>
          <w:sz w:val="22"/>
          <w:szCs w:val="22"/>
        </w:rPr>
        <w:t>le</w:t>
      </w:r>
      <w:r>
        <w:rPr>
          <w:rFonts w:ascii="Calibri" w:eastAsia="Calibri" w:hAnsi="Calibri" w:cs="Calibri"/>
          <w:spacing w:val="-2"/>
          <w:sz w:val="22"/>
          <w:szCs w:val="22"/>
        </w:rPr>
        <w:t xml:space="preserve"> </w:t>
      </w:r>
      <w:r>
        <w:rPr>
          <w:rFonts w:ascii="Calibri" w:eastAsia="Calibri" w:hAnsi="Calibri" w:cs="Calibri"/>
          <w:spacing w:val="2"/>
          <w:sz w:val="22"/>
          <w:szCs w:val="22"/>
        </w:rPr>
        <w:t>c</w:t>
      </w:r>
      <w:r>
        <w:rPr>
          <w:rFonts w:ascii="Calibri" w:eastAsia="Calibri" w:hAnsi="Calibri" w:cs="Calibri"/>
          <w:sz w:val="22"/>
          <w:szCs w:val="22"/>
        </w:rPr>
        <w:t>re</w:t>
      </w:r>
      <w:r>
        <w:rPr>
          <w:rFonts w:ascii="Calibri" w:eastAsia="Calibri" w:hAnsi="Calibri" w:cs="Calibri"/>
          <w:spacing w:val="-2"/>
          <w:sz w:val="22"/>
          <w:szCs w:val="22"/>
        </w:rPr>
        <w:t>a</w:t>
      </w:r>
      <w:r>
        <w:rPr>
          <w:rFonts w:ascii="Calibri" w:eastAsia="Calibri" w:hAnsi="Calibri" w:cs="Calibri"/>
          <w:sz w:val="22"/>
          <w:szCs w:val="22"/>
        </w:rPr>
        <w:t>ti</w:t>
      </w:r>
      <w:r>
        <w:rPr>
          <w:rFonts w:ascii="Calibri" w:eastAsia="Calibri" w:hAnsi="Calibri" w:cs="Calibri"/>
          <w:spacing w:val="1"/>
          <w:sz w:val="22"/>
          <w:szCs w:val="22"/>
        </w:rPr>
        <w:t>o</w:t>
      </w:r>
      <w:r>
        <w:rPr>
          <w:rFonts w:ascii="Calibri" w:eastAsia="Calibri" w:hAnsi="Calibri" w:cs="Calibri"/>
          <w:spacing w:val="-3"/>
          <w:sz w:val="22"/>
          <w:szCs w:val="22"/>
        </w:rPr>
        <w:t>n</w:t>
      </w:r>
      <w:r>
        <w:rPr>
          <w:rFonts w:ascii="Calibri" w:eastAsia="Calibri" w:hAnsi="Calibri" w:cs="Calibri"/>
          <w:sz w:val="22"/>
          <w:szCs w:val="22"/>
        </w:rPr>
        <w:t xml:space="preserve">?           </w:t>
      </w:r>
      <w:r>
        <w:rPr>
          <w:rFonts w:ascii="Calibri" w:eastAsia="Calibri" w:hAnsi="Calibri" w:cs="Calibri"/>
          <w:spacing w:val="3"/>
          <w:sz w:val="22"/>
          <w:szCs w:val="22"/>
        </w:rPr>
        <w:t xml:space="preserve"> </w:t>
      </w:r>
      <w:r>
        <w:rPr>
          <w:rFonts w:ascii="Calibri" w:eastAsia="Calibri" w:hAnsi="Calibri" w:cs="Calibri"/>
          <w:sz w:val="22"/>
          <w:szCs w:val="22"/>
        </w:rPr>
        <w:t>(2</w:t>
      </w:r>
      <w:r>
        <w:rPr>
          <w:rFonts w:ascii="Calibri" w:eastAsia="Calibri" w:hAnsi="Calibri" w:cs="Calibri"/>
          <w:spacing w:val="-1"/>
          <w:sz w:val="22"/>
          <w:szCs w:val="22"/>
        </w:rPr>
        <w:t xml:space="preserve"> </w:t>
      </w:r>
      <w:r>
        <w:rPr>
          <w:rFonts w:ascii="Calibri" w:eastAsia="Calibri" w:hAnsi="Calibri" w:cs="Calibri"/>
          <w:spacing w:val="1"/>
          <w:sz w:val="22"/>
          <w:szCs w:val="22"/>
        </w:rPr>
        <w:t>m</w:t>
      </w:r>
      <w:r>
        <w:rPr>
          <w:rFonts w:ascii="Calibri" w:eastAsia="Calibri" w:hAnsi="Calibri" w:cs="Calibri"/>
          <w:sz w:val="22"/>
          <w:szCs w:val="22"/>
        </w:rPr>
        <w:t>a</w:t>
      </w:r>
      <w:r>
        <w:rPr>
          <w:rFonts w:ascii="Calibri" w:eastAsia="Calibri" w:hAnsi="Calibri" w:cs="Calibri"/>
          <w:spacing w:val="-3"/>
          <w:sz w:val="22"/>
          <w:szCs w:val="22"/>
        </w:rPr>
        <w:t>r</w:t>
      </w:r>
      <w:r>
        <w:rPr>
          <w:rFonts w:ascii="Calibri" w:eastAsia="Calibri" w:hAnsi="Calibri" w:cs="Calibri"/>
          <w:sz w:val="22"/>
          <w:szCs w:val="22"/>
        </w:rPr>
        <w:t>k)</w:t>
      </w:r>
    </w:p>
    <w:p w14:paraId="4B672232" w14:textId="77777777" w:rsidR="003423F1" w:rsidRDefault="003423F1">
      <w:pPr>
        <w:spacing w:before="4"/>
        <w:ind w:left="100"/>
        <w:rPr>
          <w:rFonts w:ascii="Calibri" w:eastAsia="Calibri" w:hAnsi="Calibri" w:cs="Calibri"/>
          <w:sz w:val="22"/>
          <w:szCs w:val="22"/>
        </w:rPr>
      </w:pPr>
    </w:p>
    <w:p w14:paraId="6C2A60B8" w14:textId="347BBEE3" w:rsidR="005609CB" w:rsidRDefault="003423F1">
      <w:pPr>
        <w:spacing w:before="4"/>
        <w:ind w:left="100"/>
        <w:rPr>
          <w:rFonts w:ascii="Calibri" w:eastAsia="Calibri" w:hAnsi="Calibri" w:cs="Calibri"/>
          <w:bCs/>
          <w:sz w:val="22"/>
          <w:szCs w:val="22"/>
        </w:rPr>
      </w:pPr>
      <w:r w:rsidRPr="00B4457F">
        <w:rPr>
          <w:rFonts w:ascii="Calibri" w:eastAsia="Calibri" w:hAnsi="Calibri" w:cs="Calibri"/>
          <w:b/>
          <w:bCs/>
          <w:sz w:val="22"/>
          <w:szCs w:val="22"/>
        </w:rPr>
        <w:t>Ans:</w:t>
      </w:r>
      <w:r w:rsidR="005609CB">
        <w:rPr>
          <w:rFonts w:ascii="Calibri" w:eastAsia="Calibri" w:hAnsi="Calibri" w:cs="Calibri"/>
          <w:sz w:val="22"/>
          <w:szCs w:val="22"/>
        </w:rPr>
        <w:t xml:space="preserve"> </w:t>
      </w:r>
      <w:proofErr w:type="spellStart"/>
      <w:r w:rsidR="005609CB">
        <w:rPr>
          <w:rFonts w:ascii="Calibri" w:eastAsia="Calibri" w:hAnsi="Calibri" w:cs="Calibri"/>
          <w:b/>
          <w:spacing w:val="-1"/>
          <w:sz w:val="22"/>
          <w:szCs w:val="22"/>
        </w:rPr>
        <w:t>d</w:t>
      </w:r>
      <w:r w:rsidR="005609CB">
        <w:rPr>
          <w:rFonts w:ascii="Calibri" w:eastAsia="Calibri" w:hAnsi="Calibri" w:cs="Calibri"/>
          <w:b/>
          <w:spacing w:val="1"/>
          <w:sz w:val="22"/>
          <w:szCs w:val="22"/>
        </w:rPr>
        <w:t>r</w:t>
      </w:r>
      <w:r w:rsidR="005609CB">
        <w:rPr>
          <w:rFonts w:ascii="Calibri" w:eastAsia="Calibri" w:hAnsi="Calibri" w:cs="Calibri"/>
          <w:b/>
          <w:spacing w:val="-1"/>
          <w:sz w:val="22"/>
          <w:szCs w:val="22"/>
        </w:rPr>
        <w:t>op</w:t>
      </w:r>
      <w:r w:rsidR="005609CB">
        <w:rPr>
          <w:rFonts w:ascii="Calibri" w:eastAsia="Calibri" w:hAnsi="Calibri" w:cs="Calibri"/>
          <w:b/>
          <w:sz w:val="22"/>
          <w:szCs w:val="22"/>
        </w:rPr>
        <w:t>_f</w:t>
      </w:r>
      <w:r w:rsidR="005609CB">
        <w:rPr>
          <w:rFonts w:ascii="Calibri" w:eastAsia="Calibri" w:hAnsi="Calibri" w:cs="Calibri"/>
          <w:b/>
          <w:spacing w:val="1"/>
          <w:sz w:val="22"/>
          <w:szCs w:val="22"/>
        </w:rPr>
        <w:t>ir</w:t>
      </w:r>
      <w:r w:rsidR="005609CB">
        <w:rPr>
          <w:rFonts w:ascii="Calibri" w:eastAsia="Calibri" w:hAnsi="Calibri" w:cs="Calibri"/>
          <w:b/>
          <w:spacing w:val="-2"/>
          <w:sz w:val="22"/>
          <w:szCs w:val="22"/>
        </w:rPr>
        <w:t>s</w:t>
      </w:r>
      <w:r w:rsidR="005609CB">
        <w:rPr>
          <w:rFonts w:ascii="Calibri" w:eastAsia="Calibri" w:hAnsi="Calibri" w:cs="Calibri"/>
          <w:b/>
          <w:sz w:val="22"/>
          <w:szCs w:val="22"/>
        </w:rPr>
        <w:t>t</w:t>
      </w:r>
      <w:proofErr w:type="spellEnd"/>
      <w:r w:rsidR="005609CB">
        <w:rPr>
          <w:rFonts w:ascii="Calibri" w:eastAsia="Calibri" w:hAnsi="Calibri" w:cs="Calibri"/>
          <w:b/>
          <w:spacing w:val="-2"/>
          <w:sz w:val="22"/>
          <w:szCs w:val="22"/>
        </w:rPr>
        <w:t>=</w:t>
      </w:r>
      <w:r w:rsidR="005609CB">
        <w:rPr>
          <w:rFonts w:ascii="Calibri" w:eastAsia="Calibri" w:hAnsi="Calibri" w:cs="Calibri"/>
          <w:b/>
          <w:spacing w:val="1"/>
          <w:sz w:val="22"/>
          <w:szCs w:val="22"/>
        </w:rPr>
        <w:t>Tr</w:t>
      </w:r>
      <w:r w:rsidR="005609CB">
        <w:rPr>
          <w:rFonts w:ascii="Calibri" w:eastAsia="Calibri" w:hAnsi="Calibri" w:cs="Calibri"/>
          <w:b/>
          <w:spacing w:val="-1"/>
          <w:sz w:val="22"/>
          <w:szCs w:val="22"/>
        </w:rPr>
        <w:t>u</w:t>
      </w:r>
      <w:r w:rsidR="005609CB">
        <w:rPr>
          <w:rFonts w:ascii="Calibri" w:eastAsia="Calibri" w:hAnsi="Calibri" w:cs="Calibri"/>
          <w:b/>
          <w:sz w:val="22"/>
          <w:szCs w:val="22"/>
        </w:rPr>
        <w:t xml:space="preserve">e </w:t>
      </w:r>
      <w:r w:rsidR="005609CB" w:rsidRPr="005609CB">
        <w:rPr>
          <w:rFonts w:ascii="Calibri" w:eastAsia="Calibri" w:hAnsi="Calibri" w:cs="Calibri"/>
          <w:bCs/>
          <w:sz w:val="22"/>
          <w:szCs w:val="22"/>
        </w:rPr>
        <w:t>is</w:t>
      </w:r>
      <w:r w:rsidR="005609CB">
        <w:rPr>
          <w:rFonts w:ascii="Calibri" w:eastAsia="Calibri" w:hAnsi="Calibri" w:cs="Calibri"/>
          <w:bCs/>
          <w:sz w:val="22"/>
          <w:szCs w:val="22"/>
        </w:rPr>
        <w:t xml:space="preserve"> used to avoid multicollinearity.</w:t>
      </w:r>
    </w:p>
    <w:p w14:paraId="3885D603" w14:textId="5FC003F6" w:rsidR="005609CB" w:rsidRPr="005609CB" w:rsidRDefault="005609CB" w:rsidP="005609CB">
      <w:pPr>
        <w:spacing w:before="4"/>
        <w:ind w:firstLine="460"/>
        <w:rPr>
          <w:rFonts w:ascii="Calibri" w:eastAsia="Calibri" w:hAnsi="Calibri" w:cs="Calibri"/>
          <w:bCs/>
          <w:sz w:val="22"/>
          <w:szCs w:val="22"/>
        </w:rPr>
      </w:pPr>
      <w:r>
        <w:rPr>
          <w:rFonts w:ascii="Calibri" w:eastAsia="Calibri" w:hAnsi="Calibri" w:cs="Calibri"/>
          <w:bCs/>
          <w:sz w:val="22"/>
          <w:szCs w:val="22"/>
        </w:rPr>
        <w:t>-</w:t>
      </w:r>
      <w:r w:rsidRPr="005609CB">
        <w:rPr>
          <w:rFonts w:ascii="Calibri" w:eastAsia="Calibri" w:hAnsi="Calibri" w:cs="Calibri"/>
          <w:bCs/>
          <w:sz w:val="22"/>
          <w:szCs w:val="22"/>
        </w:rPr>
        <w:t xml:space="preserve"> It is also used to avoid Redundant features.</w:t>
      </w:r>
    </w:p>
    <w:p w14:paraId="45487C50" w14:textId="034CE8A6" w:rsidR="005609CB" w:rsidRPr="005609CB" w:rsidRDefault="005609CB" w:rsidP="005609CB">
      <w:pPr>
        <w:pStyle w:val="ListParagraph"/>
        <w:numPr>
          <w:ilvl w:val="0"/>
          <w:numId w:val="2"/>
        </w:numPr>
        <w:spacing w:before="4"/>
        <w:rPr>
          <w:rFonts w:ascii="Calibri" w:eastAsia="Calibri" w:hAnsi="Calibri" w:cs="Calibri"/>
          <w:sz w:val="22"/>
          <w:szCs w:val="22"/>
        </w:rPr>
      </w:pPr>
      <w:r w:rsidRPr="005609CB">
        <w:rPr>
          <w:rFonts w:ascii="Calibri" w:eastAsia="Calibri" w:hAnsi="Calibri" w:cs="Calibri"/>
          <w:bCs/>
          <w:sz w:val="22"/>
          <w:szCs w:val="22"/>
        </w:rPr>
        <w:t xml:space="preserve"> </w:t>
      </w:r>
    </w:p>
    <w:p w14:paraId="467C1AED" w14:textId="6BFCE6F8" w:rsidR="00F16B92" w:rsidRDefault="00015BB3" w:rsidP="005609CB">
      <w:pPr>
        <w:spacing w:before="22" w:line="257" w:lineRule="auto"/>
        <w:ind w:left="460" w:right="127" w:hanging="360"/>
        <w:rPr>
          <w:rFonts w:ascii="Calibri" w:eastAsia="Calibri" w:hAnsi="Calibri" w:cs="Calibri"/>
          <w:sz w:val="22"/>
          <w:szCs w:val="22"/>
        </w:rPr>
      </w:pPr>
      <w:r>
        <w:rPr>
          <w:rFonts w:ascii="Calibri" w:eastAsia="Calibri" w:hAnsi="Calibri" w:cs="Calibri"/>
          <w:spacing w:val="1"/>
          <w:sz w:val="22"/>
          <w:szCs w:val="22"/>
        </w:rPr>
        <w:t>3</w:t>
      </w:r>
      <w:r>
        <w:rPr>
          <w:rFonts w:ascii="Calibri" w:eastAsia="Calibri" w:hAnsi="Calibri" w:cs="Calibri"/>
          <w:sz w:val="22"/>
          <w:szCs w:val="22"/>
        </w:rPr>
        <w:t xml:space="preserve">.  </w:t>
      </w:r>
      <w:r>
        <w:rPr>
          <w:rFonts w:ascii="Calibri" w:eastAsia="Calibri" w:hAnsi="Calibri" w:cs="Calibri"/>
          <w:spacing w:val="43"/>
          <w:sz w:val="22"/>
          <w:szCs w:val="22"/>
        </w:rPr>
        <w:t xml:space="preserve"> </w:t>
      </w:r>
      <w:r>
        <w:rPr>
          <w:rFonts w:ascii="Calibri" w:eastAsia="Calibri" w:hAnsi="Calibri" w:cs="Calibri"/>
          <w:spacing w:val="1"/>
          <w:sz w:val="22"/>
          <w:szCs w:val="22"/>
        </w:rPr>
        <w:t>L</w:t>
      </w:r>
      <w:r>
        <w:rPr>
          <w:rFonts w:ascii="Calibri" w:eastAsia="Calibri" w:hAnsi="Calibri" w:cs="Calibri"/>
          <w:spacing w:val="-1"/>
          <w:sz w:val="22"/>
          <w:szCs w:val="22"/>
        </w:rPr>
        <w:t>o</w:t>
      </w:r>
      <w:r>
        <w:rPr>
          <w:rFonts w:ascii="Calibri" w:eastAsia="Calibri" w:hAnsi="Calibri" w:cs="Calibri"/>
          <w:spacing w:val="1"/>
          <w:sz w:val="22"/>
          <w:szCs w:val="22"/>
        </w:rPr>
        <w:t>o</w:t>
      </w:r>
      <w:r>
        <w:rPr>
          <w:rFonts w:ascii="Calibri" w:eastAsia="Calibri" w:hAnsi="Calibri" w:cs="Calibri"/>
          <w:sz w:val="22"/>
          <w:szCs w:val="22"/>
        </w:rPr>
        <w:t>ki</w:t>
      </w:r>
      <w:r>
        <w:rPr>
          <w:rFonts w:ascii="Calibri" w:eastAsia="Calibri" w:hAnsi="Calibri" w:cs="Calibri"/>
          <w:spacing w:val="-1"/>
          <w:sz w:val="22"/>
          <w:szCs w:val="22"/>
        </w:rPr>
        <w:t>n</w:t>
      </w:r>
      <w:r>
        <w:rPr>
          <w:rFonts w:ascii="Calibri" w:eastAsia="Calibri" w:hAnsi="Calibri" w:cs="Calibri"/>
          <w:sz w:val="22"/>
          <w:szCs w:val="22"/>
        </w:rPr>
        <w:t>g</w:t>
      </w:r>
      <w:r>
        <w:rPr>
          <w:rFonts w:ascii="Calibri" w:eastAsia="Calibri" w:hAnsi="Calibri" w:cs="Calibri"/>
          <w:spacing w:val="-1"/>
          <w:sz w:val="22"/>
          <w:szCs w:val="22"/>
        </w:rPr>
        <w:t xml:space="preserve"> </w:t>
      </w:r>
      <w:r>
        <w:rPr>
          <w:rFonts w:ascii="Calibri" w:eastAsia="Calibri" w:hAnsi="Calibri" w:cs="Calibri"/>
          <w:sz w:val="22"/>
          <w:szCs w:val="22"/>
        </w:rPr>
        <w:t>at</w:t>
      </w:r>
      <w:r>
        <w:rPr>
          <w:rFonts w:ascii="Calibri" w:eastAsia="Calibri" w:hAnsi="Calibri" w:cs="Calibri"/>
          <w:spacing w:val="-1"/>
          <w:sz w:val="22"/>
          <w:szCs w:val="22"/>
        </w:rPr>
        <w:t xml:space="preserve"> </w:t>
      </w:r>
      <w:r>
        <w:rPr>
          <w:rFonts w:ascii="Calibri" w:eastAsia="Calibri" w:hAnsi="Calibri" w:cs="Calibri"/>
          <w:spacing w:val="1"/>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pacing w:val="-1"/>
          <w:sz w:val="22"/>
          <w:szCs w:val="22"/>
        </w:rPr>
        <w:t>p</w:t>
      </w:r>
      <w:r>
        <w:rPr>
          <w:rFonts w:ascii="Calibri" w:eastAsia="Calibri" w:hAnsi="Calibri" w:cs="Calibri"/>
          <w:sz w:val="22"/>
          <w:szCs w:val="22"/>
        </w:rPr>
        <w:t>air-</w:t>
      </w:r>
      <w:r>
        <w:rPr>
          <w:rFonts w:ascii="Calibri" w:eastAsia="Calibri" w:hAnsi="Calibri" w:cs="Calibri"/>
          <w:spacing w:val="-1"/>
          <w:sz w:val="22"/>
          <w:szCs w:val="22"/>
        </w:rPr>
        <w:t>p</w:t>
      </w:r>
      <w:r>
        <w:rPr>
          <w:rFonts w:ascii="Calibri" w:eastAsia="Calibri" w:hAnsi="Calibri" w:cs="Calibri"/>
          <w:spacing w:val="-3"/>
          <w:sz w:val="22"/>
          <w:szCs w:val="22"/>
        </w:rPr>
        <w:t>l</w:t>
      </w:r>
      <w:r>
        <w:rPr>
          <w:rFonts w:ascii="Calibri" w:eastAsia="Calibri" w:hAnsi="Calibri" w:cs="Calibri"/>
          <w:spacing w:val="1"/>
          <w:sz w:val="22"/>
          <w:szCs w:val="22"/>
        </w:rPr>
        <w:t>o</w:t>
      </w:r>
      <w:r>
        <w:rPr>
          <w:rFonts w:ascii="Calibri" w:eastAsia="Calibri" w:hAnsi="Calibri" w:cs="Calibri"/>
          <w:sz w:val="22"/>
          <w:szCs w:val="22"/>
        </w:rPr>
        <w:t>t</w:t>
      </w:r>
      <w:r>
        <w:rPr>
          <w:rFonts w:ascii="Calibri" w:eastAsia="Calibri" w:hAnsi="Calibri" w:cs="Calibri"/>
          <w:spacing w:val="1"/>
          <w:sz w:val="22"/>
          <w:szCs w:val="22"/>
        </w:rPr>
        <w:t xml:space="preserve"> </w:t>
      </w:r>
      <w:r>
        <w:rPr>
          <w:rFonts w:ascii="Calibri" w:eastAsia="Calibri" w:hAnsi="Calibri" w:cs="Calibri"/>
          <w:spacing w:val="-3"/>
          <w:sz w:val="22"/>
          <w:szCs w:val="22"/>
        </w:rPr>
        <w:t>a</w:t>
      </w:r>
      <w:r>
        <w:rPr>
          <w:rFonts w:ascii="Calibri" w:eastAsia="Calibri" w:hAnsi="Calibri" w:cs="Calibri"/>
          <w:spacing w:val="-1"/>
          <w:sz w:val="22"/>
          <w:szCs w:val="22"/>
        </w:rPr>
        <w:t>m</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g</w:t>
      </w:r>
      <w:r>
        <w:rPr>
          <w:rFonts w:ascii="Calibri" w:eastAsia="Calibri" w:hAnsi="Calibri" w:cs="Calibri"/>
          <w:spacing w:val="-1"/>
          <w:sz w:val="22"/>
          <w:szCs w:val="22"/>
        </w:rPr>
        <w:t xml:space="preserve"> </w:t>
      </w:r>
      <w:r>
        <w:rPr>
          <w:rFonts w:ascii="Calibri" w:eastAsia="Calibri" w:hAnsi="Calibri" w:cs="Calibri"/>
          <w:spacing w:val="1"/>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pacing w:val="-1"/>
          <w:sz w:val="22"/>
          <w:szCs w:val="22"/>
        </w:rPr>
        <w:t>n</w:t>
      </w:r>
      <w:r>
        <w:rPr>
          <w:rFonts w:ascii="Calibri" w:eastAsia="Calibri" w:hAnsi="Calibri" w:cs="Calibri"/>
          <w:spacing w:val="-3"/>
          <w:sz w:val="22"/>
          <w:szCs w:val="22"/>
        </w:rPr>
        <w:t>u</w:t>
      </w:r>
      <w:r>
        <w:rPr>
          <w:rFonts w:ascii="Calibri" w:eastAsia="Calibri" w:hAnsi="Calibri" w:cs="Calibri"/>
          <w:spacing w:val="1"/>
          <w:sz w:val="22"/>
          <w:szCs w:val="22"/>
        </w:rPr>
        <w:t>m</w:t>
      </w:r>
      <w:r>
        <w:rPr>
          <w:rFonts w:ascii="Calibri" w:eastAsia="Calibri" w:hAnsi="Calibri" w:cs="Calibri"/>
          <w:sz w:val="22"/>
          <w:szCs w:val="22"/>
        </w:rPr>
        <w:t>eri</w:t>
      </w:r>
      <w:r>
        <w:rPr>
          <w:rFonts w:ascii="Calibri" w:eastAsia="Calibri" w:hAnsi="Calibri" w:cs="Calibri"/>
          <w:spacing w:val="-2"/>
          <w:sz w:val="22"/>
          <w:szCs w:val="22"/>
        </w:rPr>
        <w:t>c</w:t>
      </w:r>
      <w:r>
        <w:rPr>
          <w:rFonts w:ascii="Calibri" w:eastAsia="Calibri" w:hAnsi="Calibri" w:cs="Calibri"/>
          <w:sz w:val="22"/>
          <w:szCs w:val="22"/>
        </w:rPr>
        <w:t xml:space="preserve">al </w:t>
      </w:r>
      <w:r>
        <w:rPr>
          <w:rFonts w:ascii="Calibri" w:eastAsia="Calibri" w:hAnsi="Calibri" w:cs="Calibri"/>
          <w:spacing w:val="1"/>
          <w:sz w:val="22"/>
          <w:szCs w:val="22"/>
        </w:rPr>
        <w:t>v</w:t>
      </w:r>
      <w:r>
        <w:rPr>
          <w:rFonts w:ascii="Calibri" w:eastAsia="Calibri" w:hAnsi="Calibri" w:cs="Calibri"/>
          <w:spacing w:val="-3"/>
          <w:sz w:val="22"/>
          <w:szCs w:val="22"/>
        </w:rPr>
        <w:t>a</w:t>
      </w:r>
      <w:r>
        <w:rPr>
          <w:rFonts w:ascii="Calibri" w:eastAsia="Calibri" w:hAnsi="Calibri" w:cs="Calibri"/>
          <w:sz w:val="22"/>
          <w:szCs w:val="22"/>
        </w:rPr>
        <w:t>ri</w:t>
      </w:r>
      <w:r>
        <w:rPr>
          <w:rFonts w:ascii="Calibri" w:eastAsia="Calibri" w:hAnsi="Calibri" w:cs="Calibri"/>
          <w:spacing w:val="-1"/>
          <w:sz w:val="22"/>
          <w:szCs w:val="22"/>
        </w:rPr>
        <w:t>ab</w:t>
      </w:r>
      <w:r>
        <w:rPr>
          <w:rFonts w:ascii="Calibri" w:eastAsia="Calibri" w:hAnsi="Calibri" w:cs="Calibri"/>
          <w:sz w:val="22"/>
          <w:szCs w:val="22"/>
        </w:rPr>
        <w:t>l</w:t>
      </w:r>
      <w:r>
        <w:rPr>
          <w:rFonts w:ascii="Calibri" w:eastAsia="Calibri" w:hAnsi="Calibri" w:cs="Calibri"/>
          <w:spacing w:val="-2"/>
          <w:sz w:val="22"/>
          <w:szCs w:val="22"/>
        </w:rPr>
        <w:t>e</w:t>
      </w:r>
      <w:r>
        <w:rPr>
          <w:rFonts w:ascii="Calibri" w:eastAsia="Calibri" w:hAnsi="Calibri" w:cs="Calibri"/>
          <w:sz w:val="22"/>
          <w:szCs w:val="22"/>
        </w:rPr>
        <w:t xml:space="preserve">s, </w:t>
      </w:r>
      <w:r>
        <w:rPr>
          <w:rFonts w:ascii="Calibri" w:eastAsia="Calibri" w:hAnsi="Calibri" w:cs="Calibri"/>
          <w:spacing w:val="1"/>
          <w:sz w:val="22"/>
          <w:szCs w:val="22"/>
        </w:rPr>
        <w:t>w</w:t>
      </w:r>
      <w:r>
        <w:rPr>
          <w:rFonts w:ascii="Calibri" w:eastAsia="Calibri" w:hAnsi="Calibri" w:cs="Calibri"/>
          <w:spacing w:val="-1"/>
          <w:sz w:val="22"/>
          <w:szCs w:val="22"/>
        </w:rPr>
        <w:t>h</w:t>
      </w:r>
      <w:r>
        <w:rPr>
          <w:rFonts w:ascii="Calibri" w:eastAsia="Calibri" w:hAnsi="Calibri" w:cs="Calibri"/>
          <w:sz w:val="22"/>
          <w:szCs w:val="22"/>
        </w:rPr>
        <w:t>ich</w:t>
      </w:r>
      <w:r>
        <w:rPr>
          <w:rFonts w:ascii="Calibri" w:eastAsia="Calibri" w:hAnsi="Calibri" w:cs="Calibri"/>
          <w:spacing w:val="1"/>
          <w:sz w:val="22"/>
          <w:szCs w:val="22"/>
        </w:rPr>
        <w:t xml:space="preserve"> o</w:t>
      </w:r>
      <w:r>
        <w:rPr>
          <w:rFonts w:ascii="Calibri" w:eastAsia="Calibri" w:hAnsi="Calibri" w:cs="Calibri"/>
          <w:spacing w:val="-1"/>
          <w:sz w:val="22"/>
          <w:szCs w:val="22"/>
        </w:rPr>
        <w:t>n</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pacing w:val="-1"/>
          <w:sz w:val="22"/>
          <w:szCs w:val="22"/>
        </w:rPr>
        <w:t>h</w:t>
      </w:r>
      <w:r>
        <w:rPr>
          <w:rFonts w:ascii="Calibri" w:eastAsia="Calibri" w:hAnsi="Calibri" w:cs="Calibri"/>
          <w:sz w:val="22"/>
          <w:szCs w:val="22"/>
        </w:rPr>
        <w:t>as</w:t>
      </w:r>
      <w:r>
        <w:rPr>
          <w:rFonts w:ascii="Calibri" w:eastAsia="Calibri" w:hAnsi="Calibri" w:cs="Calibri"/>
          <w:spacing w:val="-2"/>
          <w:sz w:val="22"/>
          <w:szCs w:val="22"/>
        </w:rPr>
        <w:t xml:space="preserve"> </w:t>
      </w:r>
      <w:r>
        <w:rPr>
          <w:rFonts w:ascii="Calibri" w:eastAsia="Calibri" w:hAnsi="Calibri" w:cs="Calibri"/>
          <w:sz w:val="22"/>
          <w:szCs w:val="22"/>
        </w:rPr>
        <w:t>the hi</w:t>
      </w:r>
      <w:r>
        <w:rPr>
          <w:rFonts w:ascii="Calibri" w:eastAsia="Calibri" w:hAnsi="Calibri" w:cs="Calibri"/>
          <w:spacing w:val="-1"/>
          <w:sz w:val="22"/>
          <w:szCs w:val="22"/>
        </w:rPr>
        <w:t>gh</w:t>
      </w:r>
      <w:r>
        <w:rPr>
          <w:rFonts w:ascii="Calibri" w:eastAsia="Calibri" w:hAnsi="Calibri" w:cs="Calibri"/>
          <w:sz w:val="22"/>
          <w:szCs w:val="22"/>
        </w:rPr>
        <w:t>e</w:t>
      </w:r>
      <w:r>
        <w:rPr>
          <w:rFonts w:ascii="Calibri" w:eastAsia="Calibri" w:hAnsi="Calibri" w:cs="Calibri"/>
          <w:spacing w:val="-2"/>
          <w:sz w:val="22"/>
          <w:szCs w:val="22"/>
        </w:rPr>
        <w:t>s</w:t>
      </w:r>
      <w:r>
        <w:rPr>
          <w:rFonts w:ascii="Calibri" w:eastAsia="Calibri" w:hAnsi="Calibri" w:cs="Calibri"/>
          <w:sz w:val="22"/>
          <w:szCs w:val="22"/>
        </w:rPr>
        <w:t>t</w:t>
      </w:r>
      <w:r>
        <w:rPr>
          <w:rFonts w:ascii="Calibri" w:eastAsia="Calibri" w:hAnsi="Calibri" w:cs="Calibri"/>
          <w:spacing w:val="1"/>
          <w:sz w:val="22"/>
          <w:szCs w:val="22"/>
        </w:rPr>
        <w:t xml:space="preserve"> </w:t>
      </w:r>
      <w:r>
        <w:rPr>
          <w:rFonts w:ascii="Calibri" w:eastAsia="Calibri" w:hAnsi="Calibri" w:cs="Calibri"/>
          <w:sz w:val="22"/>
          <w:szCs w:val="22"/>
        </w:rPr>
        <w:t>c</w:t>
      </w:r>
      <w:r>
        <w:rPr>
          <w:rFonts w:ascii="Calibri" w:eastAsia="Calibri" w:hAnsi="Calibri" w:cs="Calibri"/>
          <w:spacing w:val="1"/>
          <w:sz w:val="22"/>
          <w:szCs w:val="22"/>
        </w:rPr>
        <w:t>o</w:t>
      </w:r>
      <w:r>
        <w:rPr>
          <w:rFonts w:ascii="Calibri" w:eastAsia="Calibri" w:hAnsi="Calibri" w:cs="Calibri"/>
          <w:spacing w:val="-3"/>
          <w:sz w:val="22"/>
          <w:szCs w:val="22"/>
        </w:rPr>
        <w:t>r</w:t>
      </w:r>
      <w:r>
        <w:rPr>
          <w:rFonts w:ascii="Calibri" w:eastAsia="Calibri" w:hAnsi="Calibri" w:cs="Calibri"/>
          <w:sz w:val="22"/>
          <w:szCs w:val="22"/>
        </w:rPr>
        <w:t>relat</w:t>
      </w:r>
      <w:r>
        <w:rPr>
          <w:rFonts w:ascii="Calibri" w:eastAsia="Calibri" w:hAnsi="Calibri" w:cs="Calibri"/>
          <w:spacing w:val="-2"/>
          <w:sz w:val="22"/>
          <w:szCs w:val="22"/>
        </w:rPr>
        <w:t>i</w:t>
      </w:r>
      <w:r>
        <w:rPr>
          <w:rFonts w:ascii="Calibri" w:eastAsia="Calibri" w:hAnsi="Calibri" w:cs="Calibri"/>
          <w:spacing w:val="1"/>
          <w:sz w:val="22"/>
          <w:szCs w:val="22"/>
        </w:rPr>
        <w:t>o</w:t>
      </w:r>
      <w:r>
        <w:rPr>
          <w:rFonts w:ascii="Calibri" w:eastAsia="Calibri" w:hAnsi="Calibri" w:cs="Calibri"/>
          <w:sz w:val="22"/>
          <w:szCs w:val="22"/>
        </w:rPr>
        <w:t xml:space="preserve">n with </w:t>
      </w:r>
      <w:r>
        <w:rPr>
          <w:rFonts w:ascii="Calibri" w:eastAsia="Calibri" w:hAnsi="Calibri" w:cs="Calibri"/>
          <w:spacing w:val="1"/>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2"/>
          <w:sz w:val="22"/>
          <w:szCs w:val="22"/>
        </w:rPr>
        <w:t xml:space="preserve"> </w:t>
      </w:r>
      <w:r>
        <w:rPr>
          <w:rFonts w:ascii="Calibri" w:eastAsia="Calibri" w:hAnsi="Calibri" w:cs="Calibri"/>
          <w:spacing w:val="1"/>
          <w:sz w:val="22"/>
          <w:szCs w:val="22"/>
        </w:rPr>
        <w:t>t</w:t>
      </w:r>
      <w:r>
        <w:rPr>
          <w:rFonts w:ascii="Calibri" w:eastAsia="Calibri" w:hAnsi="Calibri" w:cs="Calibri"/>
          <w:sz w:val="22"/>
          <w:szCs w:val="22"/>
        </w:rPr>
        <w:t>ar</w:t>
      </w:r>
      <w:r>
        <w:rPr>
          <w:rFonts w:ascii="Calibri" w:eastAsia="Calibri" w:hAnsi="Calibri" w:cs="Calibri"/>
          <w:spacing w:val="-1"/>
          <w:sz w:val="22"/>
          <w:szCs w:val="22"/>
        </w:rPr>
        <w:t>g</w:t>
      </w:r>
      <w:r>
        <w:rPr>
          <w:rFonts w:ascii="Calibri" w:eastAsia="Calibri" w:hAnsi="Calibri" w:cs="Calibri"/>
          <w:spacing w:val="-2"/>
          <w:sz w:val="22"/>
          <w:szCs w:val="22"/>
        </w:rPr>
        <w:t>e</w:t>
      </w:r>
      <w:r>
        <w:rPr>
          <w:rFonts w:ascii="Calibri" w:eastAsia="Calibri" w:hAnsi="Calibri" w:cs="Calibri"/>
          <w:sz w:val="22"/>
          <w:szCs w:val="22"/>
        </w:rPr>
        <w:t>t</w:t>
      </w:r>
      <w:r>
        <w:rPr>
          <w:rFonts w:ascii="Calibri" w:eastAsia="Calibri" w:hAnsi="Calibri" w:cs="Calibri"/>
          <w:spacing w:val="1"/>
          <w:sz w:val="22"/>
          <w:szCs w:val="22"/>
        </w:rPr>
        <w:t xml:space="preserve"> </w:t>
      </w:r>
      <w:r>
        <w:rPr>
          <w:rFonts w:ascii="Calibri" w:eastAsia="Calibri" w:hAnsi="Calibri" w:cs="Calibri"/>
          <w:spacing w:val="-1"/>
          <w:sz w:val="22"/>
          <w:szCs w:val="22"/>
        </w:rPr>
        <w:t>v</w:t>
      </w:r>
      <w:r>
        <w:rPr>
          <w:rFonts w:ascii="Calibri" w:eastAsia="Calibri" w:hAnsi="Calibri" w:cs="Calibri"/>
          <w:sz w:val="22"/>
          <w:szCs w:val="22"/>
        </w:rPr>
        <w:t>ar</w:t>
      </w:r>
      <w:r>
        <w:rPr>
          <w:rFonts w:ascii="Calibri" w:eastAsia="Calibri" w:hAnsi="Calibri" w:cs="Calibri"/>
          <w:spacing w:val="-1"/>
          <w:sz w:val="22"/>
          <w:szCs w:val="22"/>
        </w:rPr>
        <w:t>i</w:t>
      </w:r>
      <w:r>
        <w:rPr>
          <w:rFonts w:ascii="Calibri" w:eastAsia="Calibri" w:hAnsi="Calibri" w:cs="Calibri"/>
          <w:sz w:val="22"/>
          <w:szCs w:val="22"/>
        </w:rPr>
        <w:t>a</w:t>
      </w:r>
      <w:r>
        <w:rPr>
          <w:rFonts w:ascii="Calibri" w:eastAsia="Calibri" w:hAnsi="Calibri" w:cs="Calibri"/>
          <w:spacing w:val="-1"/>
          <w:sz w:val="22"/>
          <w:szCs w:val="22"/>
        </w:rPr>
        <w:t>b</w:t>
      </w:r>
      <w:r>
        <w:rPr>
          <w:rFonts w:ascii="Calibri" w:eastAsia="Calibri" w:hAnsi="Calibri" w:cs="Calibri"/>
          <w:sz w:val="22"/>
          <w:szCs w:val="22"/>
        </w:rPr>
        <w:t xml:space="preserve">le?                                                                                                       </w:t>
      </w:r>
      <w:r>
        <w:rPr>
          <w:rFonts w:ascii="Calibri" w:eastAsia="Calibri" w:hAnsi="Calibri" w:cs="Calibri"/>
          <w:spacing w:val="28"/>
          <w:sz w:val="22"/>
          <w:szCs w:val="22"/>
        </w:rPr>
        <w:t xml:space="preserve"> </w:t>
      </w:r>
      <w:r>
        <w:rPr>
          <w:rFonts w:ascii="Calibri" w:eastAsia="Calibri" w:hAnsi="Calibri" w:cs="Calibri"/>
          <w:spacing w:val="-2"/>
          <w:sz w:val="22"/>
          <w:szCs w:val="22"/>
        </w:rPr>
        <w:t>(</w:t>
      </w:r>
      <w:r>
        <w:rPr>
          <w:rFonts w:ascii="Calibri" w:eastAsia="Calibri" w:hAnsi="Calibri" w:cs="Calibri"/>
          <w:sz w:val="22"/>
          <w:szCs w:val="22"/>
        </w:rPr>
        <w:t>1</w:t>
      </w:r>
      <w:r>
        <w:rPr>
          <w:rFonts w:ascii="Calibri" w:eastAsia="Calibri" w:hAnsi="Calibri" w:cs="Calibri"/>
          <w:spacing w:val="-1"/>
          <w:sz w:val="22"/>
          <w:szCs w:val="22"/>
        </w:rPr>
        <w:t xml:space="preserve"> </w:t>
      </w:r>
      <w:r>
        <w:rPr>
          <w:rFonts w:ascii="Calibri" w:eastAsia="Calibri" w:hAnsi="Calibri" w:cs="Calibri"/>
          <w:spacing w:val="1"/>
          <w:sz w:val="22"/>
          <w:szCs w:val="22"/>
        </w:rPr>
        <w:t>m</w:t>
      </w:r>
      <w:r>
        <w:rPr>
          <w:rFonts w:ascii="Calibri" w:eastAsia="Calibri" w:hAnsi="Calibri" w:cs="Calibri"/>
          <w:sz w:val="22"/>
          <w:szCs w:val="22"/>
        </w:rPr>
        <w:t>ar</w:t>
      </w:r>
      <w:r>
        <w:rPr>
          <w:rFonts w:ascii="Calibri" w:eastAsia="Calibri" w:hAnsi="Calibri" w:cs="Calibri"/>
          <w:spacing w:val="-2"/>
          <w:sz w:val="22"/>
          <w:szCs w:val="22"/>
        </w:rPr>
        <w:t>k</w:t>
      </w:r>
      <w:r>
        <w:rPr>
          <w:rFonts w:ascii="Calibri" w:eastAsia="Calibri" w:hAnsi="Calibri" w:cs="Calibri"/>
          <w:sz w:val="22"/>
          <w:szCs w:val="22"/>
        </w:rPr>
        <w:t>)</w:t>
      </w:r>
    </w:p>
    <w:p w14:paraId="60359CF2" w14:textId="77777777" w:rsidR="003423F1" w:rsidRDefault="003423F1" w:rsidP="005609CB">
      <w:pPr>
        <w:spacing w:before="22" w:line="257" w:lineRule="auto"/>
        <w:ind w:left="460" w:right="127" w:hanging="360"/>
        <w:rPr>
          <w:rFonts w:ascii="Calibri" w:eastAsia="Calibri" w:hAnsi="Calibri" w:cs="Calibri"/>
          <w:sz w:val="22"/>
          <w:szCs w:val="22"/>
        </w:rPr>
      </w:pPr>
    </w:p>
    <w:p w14:paraId="6EF57CD6" w14:textId="0EBCAAA8" w:rsidR="005609CB" w:rsidRDefault="003423F1" w:rsidP="005609CB">
      <w:pPr>
        <w:spacing w:before="22" w:line="257" w:lineRule="auto"/>
        <w:ind w:left="460" w:right="127" w:hanging="360"/>
        <w:rPr>
          <w:rFonts w:ascii="Calibri" w:eastAsia="Calibri" w:hAnsi="Calibri" w:cs="Calibri"/>
          <w:sz w:val="22"/>
          <w:szCs w:val="22"/>
        </w:rPr>
      </w:pPr>
      <w:r w:rsidRPr="00B4457F">
        <w:rPr>
          <w:rFonts w:ascii="Calibri" w:eastAsia="Calibri" w:hAnsi="Calibri" w:cs="Calibri"/>
          <w:b/>
          <w:bCs/>
          <w:sz w:val="22"/>
          <w:szCs w:val="22"/>
        </w:rPr>
        <w:t>Ans:</w:t>
      </w:r>
      <w:r w:rsidR="005609CB">
        <w:rPr>
          <w:rFonts w:ascii="Calibri" w:eastAsia="Calibri" w:hAnsi="Calibri" w:cs="Calibri"/>
          <w:sz w:val="22"/>
          <w:szCs w:val="22"/>
        </w:rPr>
        <w:t xml:space="preserve"> </w:t>
      </w:r>
      <w:r w:rsidR="00416B04">
        <w:rPr>
          <w:rFonts w:ascii="Calibri" w:eastAsia="Calibri" w:hAnsi="Calibri" w:cs="Calibri"/>
          <w:sz w:val="22"/>
          <w:szCs w:val="22"/>
        </w:rPr>
        <w:t>Target variable has a highest correlation with ‘temp’ variable.</w:t>
      </w:r>
    </w:p>
    <w:p w14:paraId="42E66650" w14:textId="77777777" w:rsidR="00416B04" w:rsidRDefault="00416B04" w:rsidP="005609CB">
      <w:pPr>
        <w:spacing w:before="22" w:line="257" w:lineRule="auto"/>
        <w:ind w:left="460" w:right="127" w:hanging="360"/>
        <w:rPr>
          <w:rFonts w:ascii="Calibri" w:eastAsia="Calibri" w:hAnsi="Calibri" w:cs="Calibri"/>
          <w:sz w:val="22"/>
          <w:szCs w:val="22"/>
        </w:rPr>
      </w:pPr>
    </w:p>
    <w:p w14:paraId="2221BFC1" w14:textId="74C02FEB" w:rsidR="00F16B92" w:rsidRDefault="00015BB3">
      <w:pPr>
        <w:spacing w:before="6" w:line="259" w:lineRule="auto"/>
        <w:ind w:left="460" w:right="259" w:hanging="360"/>
        <w:rPr>
          <w:rFonts w:ascii="Calibri" w:eastAsia="Calibri" w:hAnsi="Calibri" w:cs="Calibri"/>
          <w:sz w:val="22"/>
          <w:szCs w:val="22"/>
        </w:rPr>
      </w:pPr>
      <w:r>
        <w:rPr>
          <w:rFonts w:ascii="Calibri" w:eastAsia="Calibri" w:hAnsi="Calibri" w:cs="Calibri"/>
          <w:spacing w:val="1"/>
          <w:sz w:val="22"/>
          <w:szCs w:val="22"/>
        </w:rPr>
        <w:t>4</w:t>
      </w:r>
      <w:r>
        <w:rPr>
          <w:rFonts w:ascii="Calibri" w:eastAsia="Calibri" w:hAnsi="Calibri" w:cs="Calibri"/>
          <w:sz w:val="22"/>
          <w:szCs w:val="22"/>
        </w:rPr>
        <w:t xml:space="preserve">.  </w:t>
      </w:r>
      <w:r>
        <w:rPr>
          <w:rFonts w:ascii="Calibri" w:eastAsia="Calibri" w:hAnsi="Calibri" w:cs="Calibri"/>
          <w:spacing w:val="43"/>
          <w:sz w:val="22"/>
          <w:szCs w:val="22"/>
        </w:rPr>
        <w:t xml:space="preserve"> </w:t>
      </w:r>
      <w:r>
        <w:rPr>
          <w:rFonts w:ascii="Calibri" w:eastAsia="Calibri" w:hAnsi="Calibri" w:cs="Calibri"/>
          <w:spacing w:val="-1"/>
          <w:sz w:val="22"/>
          <w:szCs w:val="22"/>
        </w:rPr>
        <w:t>H</w:t>
      </w:r>
      <w:r>
        <w:rPr>
          <w:rFonts w:ascii="Calibri" w:eastAsia="Calibri" w:hAnsi="Calibri" w:cs="Calibri"/>
          <w:spacing w:val="1"/>
          <w:sz w:val="22"/>
          <w:szCs w:val="22"/>
        </w:rPr>
        <w:t>o</w:t>
      </w:r>
      <w:r>
        <w:rPr>
          <w:rFonts w:ascii="Calibri" w:eastAsia="Calibri" w:hAnsi="Calibri" w:cs="Calibri"/>
          <w:sz w:val="22"/>
          <w:szCs w:val="22"/>
        </w:rPr>
        <w:t>w</w:t>
      </w:r>
      <w:r>
        <w:rPr>
          <w:rFonts w:ascii="Calibri" w:eastAsia="Calibri" w:hAnsi="Calibri" w:cs="Calibri"/>
          <w:spacing w:val="1"/>
          <w:sz w:val="22"/>
          <w:szCs w:val="22"/>
        </w:rPr>
        <w:t xml:space="preserve"> </w:t>
      </w:r>
      <w:r>
        <w:rPr>
          <w:rFonts w:ascii="Calibri" w:eastAsia="Calibri" w:hAnsi="Calibri" w:cs="Calibri"/>
          <w:spacing w:val="-1"/>
          <w:sz w:val="22"/>
          <w:szCs w:val="22"/>
        </w:rPr>
        <w:t>d</w:t>
      </w:r>
      <w:r>
        <w:rPr>
          <w:rFonts w:ascii="Calibri" w:eastAsia="Calibri" w:hAnsi="Calibri" w:cs="Calibri"/>
          <w:sz w:val="22"/>
          <w:szCs w:val="22"/>
        </w:rPr>
        <w:t>id</w:t>
      </w:r>
      <w:r>
        <w:rPr>
          <w:rFonts w:ascii="Calibri" w:eastAsia="Calibri" w:hAnsi="Calibri" w:cs="Calibri"/>
          <w:spacing w:val="-3"/>
          <w:sz w:val="22"/>
          <w:szCs w:val="22"/>
        </w:rPr>
        <w:t xml:space="preserve"> </w:t>
      </w:r>
      <w:r>
        <w:rPr>
          <w:rFonts w:ascii="Calibri" w:eastAsia="Calibri" w:hAnsi="Calibri" w:cs="Calibri"/>
          <w:spacing w:val="1"/>
          <w:sz w:val="22"/>
          <w:szCs w:val="22"/>
        </w:rPr>
        <w:t>yo</w:t>
      </w:r>
      <w:r>
        <w:rPr>
          <w:rFonts w:ascii="Calibri" w:eastAsia="Calibri" w:hAnsi="Calibri" w:cs="Calibri"/>
          <w:sz w:val="22"/>
          <w:szCs w:val="22"/>
        </w:rPr>
        <w:t>u</w:t>
      </w:r>
      <w:r>
        <w:rPr>
          <w:rFonts w:ascii="Calibri" w:eastAsia="Calibri" w:hAnsi="Calibri" w:cs="Calibri"/>
          <w:spacing w:val="-3"/>
          <w:sz w:val="22"/>
          <w:szCs w:val="22"/>
        </w:rPr>
        <w:t xml:space="preserve"> </w:t>
      </w:r>
      <w:r>
        <w:rPr>
          <w:rFonts w:ascii="Calibri" w:eastAsia="Calibri" w:hAnsi="Calibri" w:cs="Calibri"/>
          <w:spacing w:val="1"/>
          <w:sz w:val="22"/>
          <w:szCs w:val="22"/>
        </w:rPr>
        <w:t>v</w:t>
      </w:r>
      <w:r>
        <w:rPr>
          <w:rFonts w:ascii="Calibri" w:eastAsia="Calibri" w:hAnsi="Calibri" w:cs="Calibri"/>
          <w:sz w:val="22"/>
          <w:szCs w:val="22"/>
        </w:rPr>
        <w:t>al</w:t>
      </w:r>
      <w:r>
        <w:rPr>
          <w:rFonts w:ascii="Calibri" w:eastAsia="Calibri" w:hAnsi="Calibri" w:cs="Calibri"/>
          <w:spacing w:val="-1"/>
          <w:sz w:val="22"/>
          <w:szCs w:val="22"/>
        </w:rPr>
        <w:t>id</w:t>
      </w:r>
      <w:r>
        <w:rPr>
          <w:rFonts w:ascii="Calibri" w:eastAsia="Calibri" w:hAnsi="Calibri" w:cs="Calibri"/>
          <w:sz w:val="22"/>
          <w:szCs w:val="22"/>
        </w:rPr>
        <w:t>a</w:t>
      </w:r>
      <w:r>
        <w:rPr>
          <w:rFonts w:ascii="Calibri" w:eastAsia="Calibri" w:hAnsi="Calibri" w:cs="Calibri"/>
          <w:spacing w:val="-2"/>
          <w:sz w:val="22"/>
          <w:szCs w:val="22"/>
        </w:rPr>
        <w:t>t</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z w:val="22"/>
          <w:szCs w:val="22"/>
        </w:rPr>
        <w:t>the</w:t>
      </w:r>
      <w:r>
        <w:rPr>
          <w:rFonts w:ascii="Calibri" w:eastAsia="Calibri" w:hAnsi="Calibri" w:cs="Calibri"/>
          <w:spacing w:val="-2"/>
          <w:sz w:val="22"/>
          <w:szCs w:val="22"/>
        </w:rPr>
        <w:t xml:space="preserve"> a</w:t>
      </w:r>
      <w:r>
        <w:rPr>
          <w:rFonts w:ascii="Calibri" w:eastAsia="Calibri" w:hAnsi="Calibri" w:cs="Calibri"/>
          <w:sz w:val="22"/>
          <w:szCs w:val="22"/>
        </w:rPr>
        <w:t>ssu</w:t>
      </w:r>
      <w:r>
        <w:rPr>
          <w:rFonts w:ascii="Calibri" w:eastAsia="Calibri" w:hAnsi="Calibri" w:cs="Calibri"/>
          <w:spacing w:val="2"/>
          <w:sz w:val="22"/>
          <w:szCs w:val="22"/>
        </w:rPr>
        <w:t>m</w:t>
      </w:r>
      <w:r>
        <w:rPr>
          <w:rFonts w:ascii="Calibri" w:eastAsia="Calibri" w:hAnsi="Calibri" w:cs="Calibri"/>
          <w:spacing w:val="-1"/>
          <w:sz w:val="22"/>
          <w:szCs w:val="22"/>
        </w:rPr>
        <w:t>p</w:t>
      </w:r>
      <w:r>
        <w:rPr>
          <w:rFonts w:ascii="Calibri" w:eastAsia="Calibri" w:hAnsi="Calibri" w:cs="Calibri"/>
          <w:sz w:val="22"/>
          <w:szCs w:val="22"/>
        </w:rPr>
        <w:t>t</w:t>
      </w:r>
      <w:r>
        <w:rPr>
          <w:rFonts w:ascii="Calibri" w:eastAsia="Calibri" w:hAnsi="Calibri" w:cs="Calibri"/>
          <w:spacing w:val="-2"/>
          <w:sz w:val="22"/>
          <w:szCs w:val="22"/>
        </w:rPr>
        <w:t>i</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s</w:t>
      </w:r>
      <w:r>
        <w:rPr>
          <w:rFonts w:ascii="Calibri" w:eastAsia="Calibri" w:hAnsi="Calibri" w:cs="Calibri"/>
          <w:spacing w:val="-2"/>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 xml:space="preserve">f </w:t>
      </w:r>
      <w:r>
        <w:rPr>
          <w:rFonts w:ascii="Calibri" w:eastAsia="Calibri" w:hAnsi="Calibri" w:cs="Calibri"/>
          <w:spacing w:val="1"/>
          <w:sz w:val="22"/>
          <w:szCs w:val="22"/>
        </w:rPr>
        <w:t>L</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pacing w:val="-2"/>
          <w:sz w:val="22"/>
          <w:szCs w:val="22"/>
        </w:rPr>
        <w:t>e</w:t>
      </w:r>
      <w:r>
        <w:rPr>
          <w:rFonts w:ascii="Calibri" w:eastAsia="Calibri" w:hAnsi="Calibri" w:cs="Calibri"/>
          <w:sz w:val="22"/>
          <w:szCs w:val="22"/>
        </w:rPr>
        <w:t xml:space="preserve">ar </w:t>
      </w:r>
      <w:r>
        <w:rPr>
          <w:rFonts w:ascii="Calibri" w:eastAsia="Calibri" w:hAnsi="Calibri" w:cs="Calibri"/>
          <w:spacing w:val="-2"/>
          <w:sz w:val="22"/>
          <w:szCs w:val="22"/>
        </w:rPr>
        <w:t>R</w:t>
      </w:r>
      <w:r>
        <w:rPr>
          <w:rFonts w:ascii="Calibri" w:eastAsia="Calibri" w:hAnsi="Calibri" w:cs="Calibri"/>
          <w:sz w:val="22"/>
          <w:szCs w:val="22"/>
        </w:rPr>
        <w:t>egr</w:t>
      </w:r>
      <w:r>
        <w:rPr>
          <w:rFonts w:ascii="Calibri" w:eastAsia="Calibri" w:hAnsi="Calibri" w:cs="Calibri"/>
          <w:spacing w:val="-2"/>
          <w:sz w:val="22"/>
          <w:szCs w:val="22"/>
        </w:rPr>
        <w:t>e</w:t>
      </w:r>
      <w:r>
        <w:rPr>
          <w:rFonts w:ascii="Calibri" w:eastAsia="Calibri" w:hAnsi="Calibri" w:cs="Calibri"/>
          <w:sz w:val="22"/>
          <w:szCs w:val="22"/>
        </w:rPr>
        <w:t>ssi</w:t>
      </w:r>
      <w:r>
        <w:rPr>
          <w:rFonts w:ascii="Calibri" w:eastAsia="Calibri" w:hAnsi="Calibri" w:cs="Calibri"/>
          <w:spacing w:val="1"/>
          <w:sz w:val="22"/>
          <w:szCs w:val="22"/>
        </w:rPr>
        <w:t>o</w:t>
      </w:r>
      <w:r>
        <w:rPr>
          <w:rFonts w:ascii="Calibri" w:eastAsia="Calibri" w:hAnsi="Calibri" w:cs="Calibri"/>
          <w:sz w:val="22"/>
          <w:szCs w:val="22"/>
        </w:rPr>
        <w:t>n</w:t>
      </w:r>
      <w:r>
        <w:rPr>
          <w:rFonts w:ascii="Calibri" w:eastAsia="Calibri" w:hAnsi="Calibri" w:cs="Calibri"/>
          <w:spacing w:val="-1"/>
          <w:sz w:val="22"/>
          <w:szCs w:val="22"/>
        </w:rPr>
        <w:t xml:space="preserve"> </w:t>
      </w:r>
      <w:r>
        <w:rPr>
          <w:rFonts w:ascii="Calibri" w:eastAsia="Calibri" w:hAnsi="Calibri" w:cs="Calibri"/>
          <w:sz w:val="22"/>
          <w:szCs w:val="22"/>
        </w:rPr>
        <w:t>af</w:t>
      </w:r>
      <w:r>
        <w:rPr>
          <w:rFonts w:ascii="Calibri" w:eastAsia="Calibri" w:hAnsi="Calibri" w:cs="Calibri"/>
          <w:spacing w:val="-2"/>
          <w:sz w:val="22"/>
          <w:szCs w:val="22"/>
        </w:rPr>
        <w:t>t</w:t>
      </w:r>
      <w:r>
        <w:rPr>
          <w:rFonts w:ascii="Calibri" w:eastAsia="Calibri" w:hAnsi="Calibri" w:cs="Calibri"/>
          <w:sz w:val="22"/>
          <w:szCs w:val="22"/>
        </w:rPr>
        <w:t>er</w:t>
      </w:r>
      <w:r>
        <w:rPr>
          <w:rFonts w:ascii="Calibri" w:eastAsia="Calibri" w:hAnsi="Calibri" w:cs="Calibri"/>
          <w:spacing w:val="2"/>
          <w:sz w:val="22"/>
          <w:szCs w:val="22"/>
        </w:rPr>
        <w:t xml:space="preserve"> </w:t>
      </w:r>
      <w:r>
        <w:rPr>
          <w:rFonts w:ascii="Calibri" w:eastAsia="Calibri" w:hAnsi="Calibri" w:cs="Calibri"/>
          <w:spacing w:val="-1"/>
          <w:sz w:val="22"/>
          <w:szCs w:val="22"/>
        </w:rPr>
        <w:t>bu</w:t>
      </w:r>
      <w:r>
        <w:rPr>
          <w:rFonts w:ascii="Calibri" w:eastAsia="Calibri" w:hAnsi="Calibri" w:cs="Calibri"/>
          <w:sz w:val="22"/>
          <w:szCs w:val="22"/>
        </w:rPr>
        <w:t>il</w:t>
      </w:r>
      <w:r>
        <w:rPr>
          <w:rFonts w:ascii="Calibri" w:eastAsia="Calibri" w:hAnsi="Calibri" w:cs="Calibri"/>
          <w:spacing w:val="-1"/>
          <w:sz w:val="22"/>
          <w:szCs w:val="22"/>
        </w:rPr>
        <w:t>d</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z w:val="22"/>
          <w:szCs w:val="22"/>
        </w:rPr>
        <w:t>g</w:t>
      </w:r>
      <w:r>
        <w:rPr>
          <w:rFonts w:ascii="Calibri" w:eastAsia="Calibri" w:hAnsi="Calibri" w:cs="Calibri"/>
          <w:spacing w:val="-1"/>
          <w:sz w:val="22"/>
          <w:szCs w:val="22"/>
        </w:rPr>
        <w:t xml:space="preserve"> </w:t>
      </w:r>
      <w:r>
        <w:rPr>
          <w:rFonts w:ascii="Calibri" w:eastAsia="Calibri" w:hAnsi="Calibri" w:cs="Calibri"/>
          <w:spacing w:val="1"/>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1"/>
          <w:sz w:val="22"/>
          <w:szCs w:val="22"/>
        </w:rPr>
        <w:t xml:space="preserve"> mod</w:t>
      </w:r>
      <w:r>
        <w:rPr>
          <w:rFonts w:ascii="Calibri" w:eastAsia="Calibri" w:hAnsi="Calibri" w:cs="Calibri"/>
          <w:sz w:val="22"/>
          <w:szCs w:val="22"/>
        </w:rPr>
        <w:t xml:space="preserve">el </w:t>
      </w:r>
      <w:r>
        <w:rPr>
          <w:rFonts w:ascii="Calibri" w:eastAsia="Calibri" w:hAnsi="Calibri" w:cs="Calibri"/>
          <w:spacing w:val="1"/>
          <w:sz w:val="22"/>
          <w:szCs w:val="22"/>
        </w:rPr>
        <w:t>o</w:t>
      </w:r>
      <w:r>
        <w:rPr>
          <w:rFonts w:ascii="Calibri" w:eastAsia="Calibri" w:hAnsi="Calibri" w:cs="Calibri"/>
          <w:sz w:val="22"/>
          <w:szCs w:val="22"/>
        </w:rPr>
        <w:t>n</w:t>
      </w:r>
      <w:r>
        <w:rPr>
          <w:rFonts w:ascii="Calibri" w:eastAsia="Calibri" w:hAnsi="Calibri" w:cs="Calibri"/>
          <w:spacing w:val="-3"/>
          <w:sz w:val="22"/>
          <w:szCs w:val="22"/>
        </w:rPr>
        <w:t xml:space="preserve"> </w:t>
      </w:r>
      <w:r>
        <w:rPr>
          <w:rFonts w:ascii="Calibri" w:eastAsia="Calibri" w:hAnsi="Calibri" w:cs="Calibri"/>
          <w:sz w:val="22"/>
          <w:szCs w:val="22"/>
        </w:rPr>
        <w:t>the trai</w:t>
      </w:r>
      <w:r>
        <w:rPr>
          <w:rFonts w:ascii="Calibri" w:eastAsia="Calibri" w:hAnsi="Calibri" w:cs="Calibri"/>
          <w:spacing w:val="-1"/>
          <w:sz w:val="22"/>
          <w:szCs w:val="22"/>
        </w:rPr>
        <w:t>n</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z w:val="22"/>
          <w:szCs w:val="22"/>
        </w:rPr>
        <w:t>g</w:t>
      </w:r>
      <w:r>
        <w:rPr>
          <w:rFonts w:ascii="Calibri" w:eastAsia="Calibri" w:hAnsi="Calibri" w:cs="Calibri"/>
          <w:spacing w:val="-1"/>
          <w:sz w:val="22"/>
          <w:szCs w:val="22"/>
        </w:rPr>
        <w:t xml:space="preserve"> </w:t>
      </w:r>
      <w:r>
        <w:rPr>
          <w:rFonts w:ascii="Calibri" w:eastAsia="Calibri" w:hAnsi="Calibri" w:cs="Calibri"/>
          <w:sz w:val="22"/>
          <w:szCs w:val="22"/>
        </w:rPr>
        <w:t>s</w:t>
      </w:r>
      <w:r>
        <w:rPr>
          <w:rFonts w:ascii="Calibri" w:eastAsia="Calibri" w:hAnsi="Calibri" w:cs="Calibri"/>
          <w:spacing w:val="1"/>
          <w:sz w:val="22"/>
          <w:szCs w:val="22"/>
        </w:rPr>
        <w:t>e</w:t>
      </w:r>
      <w:r>
        <w:rPr>
          <w:rFonts w:ascii="Calibri" w:eastAsia="Calibri" w:hAnsi="Calibri" w:cs="Calibri"/>
          <w:sz w:val="22"/>
          <w:szCs w:val="22"/>
        </w:rPr>
        <w:t xml:space="preserve">t?                                                                                                                             </w:t>
      </w:r>
      <w:r>
        <w:rPr>
          <w:rFonts w:ascii="Calibri" w:eastAsia="Calibri" w:hAnsi="Calibri" w:cs="Calibri"/>
          <w:spacing w:val="23"/>
          <w:sz w:val="22"/>
          <w:szCs w:val="22"/>
        </w:rPr>
        <w:t xml:space="preserve"> </w:t>
      </w:r>
      <w:r>
        <w:rPr>
          <w:rFonts w:ascii="Calibri" w:eastAsia="Calibri" w:hAnsi="Calibri" w:cs="Calibri"/>
          <w:spacing w:val="-2"/>
          <w:sz w:val="22"/>
          <w:szCs w:val="22"/>
        </w:rPr>
        <w:t>(</w:t>
      </w:r>
      <w:r>
        <w:rPr>
          <w:rFonts w:ascii="Calibri" w:eastAsia="Calibri" w:hAnsi="Calibri" w:cs="Calibri"/>
          <w:sz w:val="22"/>
          <w:szCs w:val="22"/>
        </w:rPr>
        <w:t xml:space="preserve">3 </w:t>
      </w:r>
      <w:r>
        <w:rPr>
          <w:rFonts w:ascii="Calibri" w:eastAsia="Calibri" w:hAnsi="Calibri" w:cs="Calibri"/>
          <w:spacing w:val="1"/>
          <w:sz w:val="22"/>
          <w:szCs w:val="22"/>
        </w:rPr>
        <w:t>m</w:t>
      </w:r>
      <w:r>
        <w:rPr>
          <w:rFonts w:ascii="Calibri" w:eastAsia="Calibri" w:hAnsi="Calibri" w:cs="Calibri"/>
          <w:sz w:val="22"/>
          <w:szCs w:val="22"/>
        </w:rPr>
        <w:t>ark</w:t>
      </w:r>
      <w:r>
        <w:rPr>
          <w:rFonts w:ascii="Calibri" w:eastAsia="Calibri" w:hAnsi="Calibri" w:cs="Calibri"/>
          <w:spacing w:val="-2"/>
          <w:sz w:val="22"/>
          <w:szCs w:val="22"/>
        </w:rPr>
        <w:t>s</w:t>
      </w:r>
      <w:r>
        <w:rPr>
          <w:rFonts w:ascii="Calibri" w:eastAsia="Calibri" w:hAnsi="Calibri" w:cs="Calibri"/>
          <w:sz w:val="22"/>
          <w:szCs w:val="22"/>
        </w:rPr>
        <w:t>)</w:t>
      </w:r>
    </w:p>
    <w:p w14:paraId="0BFB3A8B" w14:textId="77777777" w:rsidR="003423F1" w:rsidRDefault="003423F1">
      <w:pPr>
        <w:spacing w:before="6" w:line="259" w:lineRule="auto"/>
        <w:ind w:left="460" w:right="259" w:hanging="360"/>
        <w:rPr>
          <w:rFonts w:ascii="Calibri" w:eastAsia="Calibri" w:hAnsi="Calibri" w:cs="Calibri"/>
          <w:sz w:val="22"/>
          <w:szCs w:val="22"/>
        </w:rPr>
      </w:pPr>
    </w:p>
    <w:p w14:paraId="5B169BA5" w14:textId="4844CCB8" w:rsidR="00416B04" w:rsidRDefault="003423F1">
      <w:pPr>
        <w:spacing w:before="6" w:line="259" w:lineRule="auto"/>
        <w:ind w:left="460" w:right="259" w:hanging="360"/>
        <w:rPr>
          <w:rFonts w:ascii="Calibri" w:eastAsia="Calibri" w:hAnsi="Calibri" w:cs="Calibri"/>
          <w:sz w:val="22"/>
          <w:szCs w:val="22"/>
        </w:rPr>
      </w:pPr>
      <w:r w:rsidRPr="00B4457F">
        <w:rPr>
          <w:rFonts w:ascii="Calibri" w:eastAsia="Calibri" w:hAnsi="Calibri" w:cs="Calibri"/>
          <w:b/>
          <w:bCs/>
          <w:sz w:val="22"/>
          <w:szCs w:val="22"/>
        </w:rPr>
        <w:t>Ans:</w:t>
      </w:r>
      <w:r w:rsidR="00416B04">
        <w:rPr>
          <w:rFonts w:ascii="Calibri" w:eastAsia="Calibri" w:hAnsi="Calibri" w:cs="Calibri"/>
          <w:sz w:val="22"/>
          <w:szCs w:val="22"/>
        </w:rPr>
        <w:t xml:space="preserve"> </w:t>
      </w:r>
      <w:r w:rsidR="00946C15">
        <w:rPr>
          <w:rFonts w:ascii="Calibri" w:eastAsia="Calibri" w:hAnsi="Calibri" w:cs="Calibri"/>
          <w:sz w:val="22"/>
          <w:szCs w:val="22"/>
        </w:rPr>
        <w:t>1. Residual error follows the normal distribution.</w:t>
      </w:r>
    </w:p>
    <w:p w14:paraId="4F0CFED3" w14:textId="77777777" w:rsidR="00946C15" w:rsidRDefault="00946C15" w:rsidP="00946C15">
      <w:pPr>
        <w:spacing w:before="6" w:line="259" w:lineRule="auto"/>
        <w:ind w:right="259" w:firstLine="460"/>
        <w:rPr>
          <w:rFonts w:ascii="Calibri" w:eastAsia="Calibri" w:hAnsi="Calibri" w:cs="Calibri"/>
          <w:sz w:val="22"/>
          <w:szCs w:val="22"/>
        </w:rPr>
      </w:pPr>
      <w:r>
        <w:rPr>
          <w:rFonts w:ascii="Calibri" w:eastAsia="Calibri" w:hAnsi="Calibri" w:cs="Calibri"/>
          <w:sz w:val="22"/>
          <w:szCs w:val="22"/>
        </w:rPr>
        <w:t xml:space="preserve">   2. </w:t>
      </w:r>
      <w:r w:rsidRPr="00946C15">
        <w:rPr>
          <w:rFonts w:ascii="Calibri" w:eastAsia="Calibri" w:hAnsi="Calibri" w:cs="Calibri"/>
          <w:sz w:val="22"/>
          <w:szCs w:val="22"/>
        </w:rPr>
        <w:t xml:space="preserve">Scatter Plot Shows Linear Relationship between </w:t>
      </w:r>
    </w:p>
    <w:p w14:paraId="23257574" w14:textId="7079FF42" w:rsidR="00946C15" w:rsidRDefault="00946C15" w:rsidP="00946C15">
      <w:pPr>
        <w:spacing w:before="6" w:line="259" w:lineRule="auto"/>
        <w:ind w:right="259" w:firstLine="460"/>
        <w:rPr>
          <w:rFonts w:ascii="Calibri" w:eastAsia="Calibri" w:hAnsi="Calibri" w:cs="Calibri"/>
          <w:sz w:val="22"/>
          <w:szCs w:val="22"/>
        </w:rPr>
      </w:pPr>
      <w:r>
        <w:rPr>
          <w:rFonts w:ascii="Calibri" w:eastAsia="Calibri" w:hAnsi="Calibri" w:cs="Calibri"/>
          <w:sz w:val="22"/>
          <w:szCs w:val="22"/>
        </w:rPr>
        <w:t xml:space="preserve">       </w:t>
      </w:r>
      <w:r w:rsidRPr="00946C15">
        <w:rPr>
          <w:rFonts w:ascii="Calibri" w:eastAsia="Calibri" w:hAnsi="Calibri" w:cs="Calibri"/>
          <w:sz w:val="22"/>
          <w:szCs w:val="22"/>
        </w:rPr>
        <w:t>Actual Test Data Points &amp; Predicted Tes</w:t>
      </w:r>
      <w:r>
        <w:rPr>
          <w:rFonts w:ascii="Calibri" w:eastAsia="Calibri" w:hAnsi="Calibri" w:cs="Calibri"/>
          <w:sz w:val="22"/>
          <w:szCs w:val="22"/>
        </w:rPr>
        <w:t xml:space="preserve">t </w:t>
      </w:r>
      <w:r w:rsidRPr="00946C15">
        <w:rPr>
          <w:rFonts w:ascii="Calibri" w:eastAsia="Calibri" w:hAnsi="Calibri" w:cs="Calibri"/>
          <w:sz w:val="22"/>
          <w:szCs w:val="22"/>
        </w:rPr>
        <w:t>Data Points</w:t>
      </w:r>
    </w:p>
    <w:p w14:paraId="13428635" w14:textId="77777777" w:rsidR="00981269" w:rsidRDefault="00981269" w:rsidP="00946C15">
      <w:pPr>
        <w:spacing w:before="6" w:line="259" w:lineRule="auto"/>
        <w:ind w:right="259" w:firstLine="460"/>
        <w:rPr>
          <w:rFonts w:ascii="Calibri" w:eastAsia="Calibri" w:hAnsi="Calibri" w:cs="Calibri"/>
          <w:sz w:val="22"/>
          <w:szCs w:val="22"/>
        </w:rPr>
      </w:pPr>
    </w:p>
    <w:p w14:paraId="03C617CC" w14:textId="400196D3" w:rsidR="00F16B92" w:rsidRDefault="00015BB3">
      <w:pPr>
        <w:spacing w:before="4" w:line="257" w:lineRule="auto"/>
        <w:ind w:left="460" w:right="260" w:hanging="360"/>
        <w:rPr>
          <w:rFonts w:ascii="Calibri" w:eastAsia="Calibri" w:hAnsi="Calibri" w:cs="Calibri"/>
          <w:sz w:val="22"/>
          <w:szCs w:val="22"/>
        </w:rPr>
      </w:pPr>
      <w:r>
        <w:rPr>
          <w:rFonts w:ascii="Calibri" w:eastAsia="Calibri" w:hAnsi="Calibri" w:cs="Calibri"/>
          <w:spacing w:val="1"/>
          <w:sz w:val="22"/>
          <w:szCs w:val="22"/>
        </w:rPr>
        <w:t>5</w:t>
      </w:r>
      <w:r>
        <w:rPr>
          <w:rFonts w:ascii="Calibri" w:eastAsia="Calibri" w:hAnsi="Calibri" w:cs="Calibri"/>
          <w:sz w:val="22"/>
          <w:szCs w:val="22"/>
        </w:rPr>
        <w:t xml:space="preserve">.  </w:t>
      </w:r>
      <w:r>
        <w:rPr>
          <w:rFonts w:ascii="Calibri" w:eastAsia="Calibri" w:hAnsi="Calibri" w:cs="Calibri"/>
          <w:spacing w:val="43"/>
          <w:sz w:val="22"/>
          <w:szCs w:val="22"/>
        </w:rPr>
        <w:t xml:space="preserve"> </w:t>
      </w:r>
      <w:r>
        <w:rPr>
          <w:rFonts w:ascii="Calibri" w:eastAsia="Calibri" w:hAnsi="Calibri" w:cs="Calibri"/>
          <w:sz w:val="22"/>
          <w:szCs w:val="22"/>
        </w:rPr>
        <w:t>Based</w:t>
      </w:r>
      <w:r>
        <w:rPr>
          <w:rFonts w:ascii="Calibri" w:eastAsia="Calibri" w:hAnsi="Calibri" w:cs="Calibri"/>
          <w:spacing w:val="-2"/>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n</w:t>
      </w:r>
      <w:r>
        <w:rPr>
          <w:rFonts w:ascii="Calibri" w:eastAsia="Calibri" w:hAnsi="Calibri" w:cs="Calibri"/>
          <w:spacing w:val="-1"/>
          <w:sz w:val="22"/>
          <w:szCs w:val="22"/>
        </w:rPr>
        <w:t xml:space="preserve"> </w:t>
      </w:r>
      <w:r>
        <w:rPr>
          <w:rFonts w:ascii="Calibri" w:eastAsia="Calibri" w:hAnsi="Calibri" w:cs="Calibri"/>
          <w:spacing w:val="1"/>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z w:val="22"/>
          <w:szCs w:val="22"/>
        </w:rPr>
        <w:t>fi</w:t>
      </w:r>
      <w:r>
        <w:rPr>
          <w:rFonts w:ascii="Calibri" w:eastAsia="Calibri" w:hAnsi="Calibri" w:cs="Calibri"/>
          <w:spacing w:val="-1"/>
          <w:sz w:val="22"/>
          <w:szCs w:val="22"/>
        </w:rPr>
        <w:t>n</w:t>
      </w:r>
      <w:r>
        <w:rPr>
          <w:rFonts w:ascii="Calibri" w:eastAsia="Calibri" w:hAnsi="Calibri" w:cs="Calibri"/>
          <w:sz w:val="22"/>
          <w:szCs w:val="22"/>
        </w:rPr>
        <w:t>al</w:t>
      </w:r>
      <w:r>
        <w:rPr>
          <w:rFonts w:ascii="Calibri" w:eastAsia="Calibri" w:hAnsi="Calibri" w:cs="Calibri"/>
          <w:spacing w:val="-3"/>
          <w:sz w:val="22"/>
          <w:szCs w:val="22"/>
        </w:rPr>
        <w:t xml:space="preserve"> </w:t>
      </w:r>
      <w:r>
        <w:rPr>
          <w:rFonts w:ascii="Calibri" w:eastAsia="Calibri" w:hAnsi="Calibri" w:cs="Calibri"/>
          <w:spacing w:val="-1"/>
          <w:sz w:val="22"/>
          <w:szCs w:val="22"/>
        </w:rPr>
        <w:t>m</w:t>
      </w:r>
      <w:r>
        <w:rPr>
          <w:rFonts w:ascii="Calibri" w:eastAsia="Calibri" w:hAnsi="Calibri" w:cs="Calibri"/>
          <w:spacing w:val="1"/>
          <w:sz w:val="22"/>
          <w:szCs w:val="22"/>
        </w:rPr>
        <w:t>o</w:t>
      </w:r>
      <w:r>
        <w:rPr>
          <w:rFonts w:ascii="Calibri" w:eastAsia="Calibri" w:hAnsi="Calibri" w:cs="Calibri"/>
          <w:spacing w:val="-1"/>
          <w:sz w:val="22"/>
          <w:szCs w:val="22"/>
        </w:rPr>
        <w:t>d</w:t>
      </w:r>
      <w:r>
        <w:rPr>
          <w:rFonts w:ascii="Calibri" w:eastAsia="Calibri" w:hAnsi="Calibri" w:cs="Calibri"/>
          <w:sz w:val="22"/>
          <w:szCs w:val="22"/>
        </w:rPr>
        <w:t>el,</w:t>
      </w:r>
      <w:r>
        <w:rPr>
          <w:rFonts w:ascii="Calibri" w:eastAsia="Calibri" w:hAnsi="Calibri" w:cs="Calibri"/>
          <w:spacing w:val="-4"/>
          <w:sz w:val="22"/>
          <w:szCs w:val="22"/>
        </w:rPr>
        <w:t xml:space="preserve"> </w:t>
      </w:r>
      <w:r>
        <w:rPr>
          <w:rFonts w:ascii="Calibri" w:eastAsia="Calibri" w:hAnsi="Calibri" w:cs="Calibri"/>
          <w:sz w:val="22"/>
          <w:szCs w:val="22"/>
        </w:rPr>
        <w:t>which</w:t>
      </w:r>
      <w:r>
        <w:rPr>
          <w:rFonts w:ascii="Calibri" w:eastAsia="Calibri" w:hAnsi="Calibri" w:cs="Calibri"/>
          <w:spacing w:val="1"/>
          <w:sz w:val="22"/>
          <w:szCs w:val="22"/>
        </w:rPr>
        <w:t xml:space="preserve"> </w:t>
      </w:r>
      <w:r>
        <w:rPr>
          <w:rFonts w:ascii="Calibri" w:eastAsia="Calibri" w:hAnsi="Calibri" w:cs="Calibri"/>
          <w:sz w:val="22"/>
          <w:szCs w:val="22"/>
        </w:rPr>
        <w:t>are</w:t>
      </w:r>
      <w:r>
        <w:rPr>
          <w:rFonts w:ascii="Calibri" w:eastAsia="Calibri" w:hAnsi="Calibri" w:cs="Calibri"/>
          <w:spacing w:val="-2"/>
          <w:sz w:val="22"/>
          <w:szCs w:val="22"/>
        </w:rPr>
        <w:t xml:space="preserve"> </w:t>
      </w:r>
      <w:r>
        <w:rPr>
          <w:rFonts w:ascii="Calibri" w:eastAsia="Calibri" w:hAnsi="Calibri" w:cs="Calibri"/>
          <w:sz w:val="22"/>
          <w:szCs w:val="22"/>
        </w:rPr>
        <w:t xml:space="preserve">the </w:t>
      </w:r>
      <w:r>
        <w:rPr>
          <w:rFonts w:ascii="Calibri" w:eastAsia="Calibri" w:hAnsi="Calibri" w:cs="Calibri"/>
          <w:spacing w:val="-1"/>
          <w:sz w:val="22"/>
          <w:szCs w:val="22"/>
        </w:rPr>
        <w:t>t</w:t>
      </w:r>
      <w:r>
        <w:rPr>
          <w:rFonts w:ascii="Calibri" w:eastAsia="Calibri" w:hAnsi="Calibri" w:cs="Calibri"/>
          <w:spacing w:val="1"/>
          <w:sz w:val="22"/>
          <w:szCs w:val="22"/>
        </w:rPr>
        <w:t>o</w:t>
      </w:r>
      <w:r>
        <w:rPr>
          <w:rFonts w:ascii="Calibri" w:eastAsia="Calibri" w:hAnsi="Calibri" w:cs="Calibri"/>
          <w:sz w:val="22"/>
          <w:szCs w:val="22"/>
        </w:rPr>
        <w:t>p</w:t>
      </w:r>
      <w:r>
        <w:rPr>
          <w:rFonts w:ascii="Calibri" w:eastAsia="Calibri" w:hAnsi="Calibri" w:cs="Calibri"/>
          <w:spacing w:val="-3"/>
          <w:sz w:val="22"/>
          <w:szCs w:val="22"/>
        </w:rPr>
        <w:t xml:space="preserve"> </w:t>
      </w:r>
      <w:r>
        <w:rPr>
          <w:rFonts w:ascii="Calibri" w:eastAsia="Calibri" w:hAnsi="Calibri" w:cs="Calibri"/>
          <w:sz w:val="22"/>
          <w:szCs w:val="22"/>
        </w:rPr>
        <w:t>3</w:t>
      </w:r>
      <w:r>
        <w:rPr>
          <w:rFonts w:ascii="Calibri" w:eastAsia="Calibri" w:hAnsi="Calibri" w:cs="Calibri"/>
          <w:spacing w:val="2"/>
          <w:sz w:val="22"/>
          <w:szCs w:val="22"/>
        </w:rPr>
        <w:t xml:space="preserve"> </w:t>
      </w:r>
      <w:r>
        <w:rPr>
          <w:rFonts w:ascii="Calibri" w:eastAsia="Calibri" w:hAnsi="Calibri" w:cs="Calibri"/>
          <w:sz w:val="22"/>
          <w:szCs w:val="22"/>
        </w:rPr>
        <w:t>f</w:t>
      </w:r>
      <w:r>
        <w:rPr>
          <w:rFonts w:ascii="Calibri" w:eastAsia="Calibri" w:hAnsi="Calibri" w:cs="Calibri"/>
          <w:spacing w:val="-2"/>
          <w:sz w:val="22"/>
          <w:szCs w:val="22"/>
        </w:rPr>
        <w:t>e</w:t>
      </w:r>
      <w:r>
        <w:rPr>
          <w:rFonts w:ascii="Calibri" w:eastAsia="Calibri" w:hAnsi="Calibri" w:cs="Calibri"/>
          <w:sz w:val="22"/>
          <w:szCs w:val="22"/>
        </w:rPr>
        <w:t>atu</w:t>
      </w:r>
      <w:r>
        <w:rPr>
          <w:rFonts w:ascii="Calibri" w:eastAsia="Calibri" w:hAnsi="Calibri" w:cs="Calibri"/>
          <w:spacing w:val="-1"/>
          <w:sz w:val="22"/>
          <w:szCs w:val="22"/>
        </w:rPr>
        <w:t>re</w:t>
      </w:r>
      <w:r>
        <w:rPr>
          <w:rFonts w:ascii="Calibri" w:eastAsia="Calibri" w:hAnsi="Calibri" w:cs="Calibri"/>
          <w:sz w:val="22"/>
          <w:szCs w:val="22"/>
        </w:rPr>
        <w:t>s</w:t>
      </w:r>
      <w:r>
        <w:rPr>
          <w:rFonts w:ascii="Calibri" w:eastAsia="Calibri" w:hAnsi="Calibri" w:cs="Calibri"/>
          <w:spacing w:val="1"/>
          <w:sz w:val="22"/>
          <w:szCs w:val="22"/>
        </w:rPr>
        <w:t xml:space="preserve"> </w:t>
      </w:r>
      <w:r>
        <w:rPr>
          <w:rFonts w:ascii="Calibri" w:eastAsia="Calibri" w:hAnsi="Calibri" w:cs="Calibri"/>
          <w:sz w:val="22"/>
          <w:szCs w:val="22"/>
        </w:rPr>
        <w:t>c</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tri</w:t>
      </w:r>
      <w:r>
        <w:rPr>
          <w:rFonts w:ascii="Calibri" w:eastAsia="Calibri" w:hAnsi="Calibri" w:cs="Calibri"/>
          <w:spacing w:val="-1"/>
          <w:sz w:val="22"/>
          <w:szCs w:val="22"/>
        </w:rPr>
        <w:t>bu</w:t>
      </w:r>
      <w:r>
        <w:rPr>
          <w:rFonts w:ascii="Calibri" w:eastAsia="Calibri" w:hAnsi="Calibri" w:cs="Calibri"/>
          <w:sz w:val="22"/>
          <w:szCs w:val="22"/>
        </w:rPr>
        <w:t>ti</w:t>
      </w:r>
      <w:r>
        <w:rPr>
          <w:rFonts w:ascii="Calibri" w:eastAsia="Calibri" w:hAnsi="Calibri" w:cs="Calibri"/>
          <w:spacing w:val="-1"/>
          <w:sz w:val="22"/>
          <w:szCs w:val="22"/>
        </w:rPr>
        <w:t>n</w:t>
      </w:r>
      <w:r>
        <w:rPr>
          <w:rFonts w:ascii="Calibri" w:eastAsia="Calibri" w:hAnsi="Calibri" w:cs="Calibri"/>
          <w:sz w:val="22"/>
          <w:szCs w:val="22"/>
        </w:rPr>
        <w:t>g</w:t>
      </w:r>
      <w:r>
        <w:rPr>
          <w:rFonts w:ascii="Calibri" w:eastAsia="Calibri" w:hAnsi="Calibri" w:cs="Calibri"/>
          <w:spacing w:val="-1"/>
          <w:sz w:val="22"/>
          <w:szCs w:val="22"/>
        </w:rPr>
        <w:t xml:space="preserve"> </w:t>
      </w:r>
      <w:r>
        <w:rPr>
          <w:rFonts w:ascii="Calibri" w:eastAsia="Calibri" w:hAnsi="Calibri" w:cs="Calibri"/>
          <w:sz w:val="22"/>
          <w:szCs w:val="22"/>
        </w:rPr>
        <w:t>sig</w:t>
      </w:r>
      <w:r>
        <w:rPr>
          <w:rFonts w:ascii="Calibri" w:eastAsia="Calibri" w:hAnsi="Calibri" w:cs="Calibri"/>
          <w:spacing w:val="-1"/>
          <w:sz w:val="22"/>
          <w:szCs w:val="22"/>
        </w:rPr>
        <w:t>n</w:t>
      </w:r>
      <w:r>
        <w:rPr>
          <w:rFonts w:ascii="Calibri" w:eastAsia="Calibri" w:hAnsi="Calibri" w:cs="Calibri"/>
          <w:sz w:val="22"/>
          <w:szCs w:val="22"/>
        </w:rPr>
        <w:t>if</w:t>
      </w:r>
      <w:r>
        <w:rPr>
          <w:rFonts w:ascii="Calibri" w:eastAsia="Calibri" w:hAnsi="Calibri" w:cs="Calibri"/>
          <w:spacing w:val="-1"/>
          <w:sz w:val="22"/>
          <w:szCs w:val="22"/>
        </w:rPr>
        <w:t>i</w:t>
      </w:r>
      <w:r>
        <w:rPr>
          <w:rFonts w:ascii="Calibri" w:eastAsia="Calibri" w:hAnsi="Calibri" w:cs="Calibri"/>
          <w:sz w:val="22"/>
          <w:szCs w:val="22"/>
        </w:rPr>
        <w:t>ca</w:t>
      </w:r>
      <w:r>
        <w:rPr>
          <w:rFonts w:ascii="Calibri" w:eastAsia="Calibri" w:hAnsi="Calibri" w:cs="Calibri"/>
          <w:spacing w:val="-3"/>
          <w:sz w:val="22"/>
          <w:szCs w:val="22"/>
        </w:rPr>
        <w:t>n</w:t>
      </w:r>
      <w:r>
        <w:rPr>
          <w:rFonts w:ascii="Calibri" w:eastAsia="Calibri" w:hAnsi="Calibri" w:cs="Calibri"/>
          <w:sz w:val="22"/>
          <w:szCs w:val="22"/>
        </w:rPr>
        <w:t>tly</w:t>
      </w:r>
      <w:r>
        <w:rPr>
          <w:rFonts w:ascii="Calibri" w:eastAsia="Calibri" w:hAnsi="Calibri" w:cs="Calibri"/>
          <w:spacing w:val="-1"/>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o</w:t>
      </w:r>
      <w:r>
        <w:rPr>
          <w:rFonts w:ascii="Calibri" w:eastAsia="Calibri" w:hAnsi="Calibri" w:cs="Calibri"/>
          <w:spacing w:val="-2"/>
          <w:sz w:val="22"/>
          <w:szCs w:val="22"/>
        </w:rPr>
        <w:t>w</w:t>
      </w:r>
      <w:r>
        <w:rPr>
          <w:rFonts w:ascii="Calibri" w:eastAsia="Calibri" w:hAnsi="Calibri" w:cs="Calibri"/>
          <w:sz w:val="22"/>
          <w:szCs w:val="22"/>
        </w:rPr>
        <w:t>ar</w:t>
      </w:r>
      <w:r>
        <w:rPr>
          <w:rFonts w:ascii="Calibri" w:eastAsia="Calibri" w:hAnsi="Calibri" w:cs="Calibri"/>
          <w:spacing w:val="-1"/>
          <w:sz w:val="22"/>
          <w:szCs w:val="22"/>
        </w:rPr>
        <w:t>d</w:t>
      </w:r>
      <w:r>
        <w:rPr>
          <w:rFonts w:ascii="Calibri" w:eastAsia="Calibri" w:hAnsi="Calibri" w:cs="Calibri"/>
          <w:sz w:val="22"/>
          <w:szCs w:val="22"/>
        </w:rPr>
        <w:t>s e</w:t>
      </w:r>
      <w:r>
        <w:rPr>
          <w:rFonts w:ascii="Calibri" w:eastAsia="Calibri" w:hAnsi="Calibri" w:cs="Calibri"/>
          <w:spacing w:val="1"/>
          <w:sz w:val="22"/>
          <w:szCs w:val="22"/>
        </w:rPr>
        <w:t>x</w:t>
      </w:r>
      <w:r>
        <w:rPr>
          <w:rFonts w:ascii="Calibri" w:eastAsia="Calibri" w:hAnsi="Calibri" w:cs="Calibri"/>
          <w:spacing w:val="-1"/>
          <w:sz w:val="22"/>
          <w:szCs w:val="22"/>
        </w:rPr>
        <w:t>p</w:t>
      </w:r>
      <w:r>
        <w:rPr>
          <w:rFonts w:ascii="Calibri" w:eastAsia="Calibri" w:hAnsi="Calibri" w:cs="Calibri"/>
          <w:sz w:val="22"/>
          <w:szCs w:val="22"/>
        </w:rPr>
        <w:t>la</w:t>
      </w:r>
      <w:r>
        <w:rPr>
          <w:rFonts w:ascii="Calibri" w:eastAsia="Calibri" w:hAnsi="Calibri" w:cs="Calibri"/>
          <w:spacing w:val="-1"/>
          <w:sz w:val="22"/>
          <w:szCs w:val="22"/>
        </w:rPr>
        <w:t>in</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z w:val="22"/>
          <w:szCs w:val="22"/>
        </w:rPr>
        <w:t>g</w:t>
      </w:r>
      <w:r>
        <w:rPr>
          <w:rFonts w:ascii="Calibri" w:eastAsia="Calibri" w:hAnsi="Calibri" w:cs="Calibri"/>
          <w:spacing w:val="-1"/>
          <w:sz w:val="22"/>
          <w:szCs w:val="22"/>
        </w:rPr>
        <w:t xml:space="preserve"> </w:t>
      </w:r>
      <w:r>
        <w:rPr>
          <w:rFonts w:ascii="Calibri" w:eastAsia="Calibri" w:hAnsi="Calibri" w:cs="Calibri"/>
          <w:spacing w:val="1"/>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pacing w:val="-1"/>
          <w:sz w:val="22"/>
          <w:szCs w:val="22"/>
        </w:rPr>
        <w:t>d</w:t>
      </w:r>
      <w:r>
        <w:rPr>
          <w:rFonts w:ascii="Calibri" w:eastAsia="Calibri" w:hAnsi="Calibri" w:cs="Calibri"/>
          <w:spacing w:val="-2"/>
          <w:sz w:val="22"/>
          <w:szCs w:val="22"/>
        </w:rPr>
        <w:t>e</w:t>
      </w:r>
      <w:r>
        <w:rPr>
          <w:rFonts w:ascii="Calibri" w:eastAsia="Calibri" w:hAnsi="Calibri" w:cs="Calibri"/>
          <w:spacing w:val="1"/>
          <w:sz w:val="22"/>
          <w:szCs w:val="22"/>
        </w:rPr>
        <w:t>m</w:t>
      </w:r>
      <w:r>
        <w:rPr>
          <w:rFonts w:ascii="Calibri" w:eastAsia="Calibri" w:hAnsi="Calibri" w:cs="Calibri"/>
          <w:sz w:val="22"/>
          <w:szCs w:val="22"/>
        </w:rPr>
        <w:t>a</w:t>
      </w:r>
      <w:r>
        <w:rPr>
          <w:rFonts w:ascii="Calibri" w:eastAsia="Calibri" w:hAnsi="Calibri" w:cs="Calibri"/>
          <w:spacing w:val="-1"/>
          <w:sz w:val="22"/>
          <w:szCs w:val="22"/>
        </w:rPr>
        <w:t>n</w:t>
      </w:r>
      <w:r>
        <w:rPr>
          <w:rFonts w:ascii="Calibri" w:eastAsia="Calibri" w:hAnsi="Calibri" w:cs="Calibri"/>
          <w:sz w:val="22"/>
          <w:szCs w:val="22"/>
        </w:rPr>
        <w:t>d</w:t>
      </w:r>
      <w:r>
        <w:rPr>
          <w:rFonts w:ascii="Calibri" w:eastAsia="Calibri" w:hAnsi="Calibri" w:cs="Calibri"/>
          <w:spacing w:val="-3"/>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 xml:space="preserve">f </w:t>
      </w:r>
      <w:r>
        <w:rPr>
          <w:rFonts w:ascii="Calibri" w:eastAsia="Calibri" w:hAnsi="Calibri" w:cs="Calibri"/>
          <w:spacing w:val="-2"/>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z w:val="22"/>
          <w:szCs w:val="22"/>
        </w:rPr>
        <w:t>sh</w:t>
      </w:r>
      <w:r>
        <w:rPr>
          <w:rFonts w:ascii="Calibri" w:eastAsia="Calibri" w:hAnsi="Calibri" w:cs="Calibri"/>
          <w:spacing w:val="-1"/>
          <w:sz w:val="22"/>
          <w:szCs w:val="22"/>
        </w:rPr>
        <w:t>a</w:t>
      </w:r>
      <w:r>
        <w:rPr>
          <w:rFonts w:ascii="Calibri" w:eastAsia="Calibri" w:hAnsi="Calibri" w:cs="Calibri"/>
          <w:sz w:val="22"/>
          <w:szCs w:val="22"/>
        </w:rPr>
        <w:t xml:space="preserve">red </w:t>
      </w:r>
      <w:r>
        <w:rPr>
          <w:rFonts w:ascii="Calibri" w:eastAsia="Calibri" w:hAnsi="Calibri" w:cs="Calibri"/>
          <w:spacing w:val="-1"/>
          <w:sz w:val="22"/>
          <w:szCs w:val="22"/>
        </w:rPr>
        <w:t>b</w:t>
      </w:r>
      <w:r>
        <w:rPr>
          <w:rFonts w:ascii="Calibri" w:eastAsia="Calibri" w:hAnsi="Calibri" w:cs="Calibri"/>
          <w:sz w:val="22"/>
          <w:szCs w:val="22"/>
        </w:rPr>
        <w:t>i</w:t>
      </w:r>
      <w:r>
        <w:rPr>
          <w:rFonts w:ascii="Calibri" w:eastAsia="Calibri" w:hAnsi="Calibri" w:cs="Calibri"/>
          <w:spacing w:val="-2"/>
          <w:sz w:val="22"/>
          <w:szCs w:val="22"/>
        </w:rPr>
        <w:t>k</w:t>
      </w:r>
      <w:r>
        <w:rPr>
          <w:rFonts w:ascii="Calibri" w:eastAsia="Calibri" w:hAnsi="Calibri" w:cs="Calibri"/>
          <w:sz w:val="22"/>
          <w:szCs w:val="22"/>
        </w:rPr>
        <w:t xml:space="preserve">es?                                                                     </w:t>
      </w:r>
      <w:r>
        <w:rPr>
          <w:rFonts w:ascii="Calibri" w:eastAsia="Calibri" w:hAnsi="Calibri" w:cs="Calibri"/>
          <w:spacing w:val="20"/>
          <w:sz w:val="22"/>
          <w:szCs w:val="22"/>
        </w:rPr>
        <w:t xml:space="preserve"> </w:t>
      </w:r>
      <w:r>
        <w:rPr>
          <w:rFonts w:ascii="Calibri" w:eastAsia="Calibri" w:hAnsi="Calibri" w:cs="Calibri"/>
          <w:spacing w:val="-2"/>
          <w:sz w:val="22"/>
          <w:szCs w:val="22"/>
        </w:rPr>
        <w:t>(</w:t>
      </w:r>
      <w:r>
        <w:rPr>
          <w:rFonts w:ascii="Calibri" w:eastAsia="Calibri" w:hAnsi="Calibri" w:cs="Calibri"/>
          <w:sz w:val="22"/>
          <w:szCs w:val="22"/>
        </w:rPr>
        <w:t>2</w:t>
      </w:r>
      <w:r>
        <w:rPr>
          <w:rFonts w:ascii="Calibri" w:eastAsia="Calibri" w:hAnsi="Calibri" w:cs="Calibri"/>
          <w:spacing w:val="-1"/>
          <w:sz w:val="22"/>
          <w:szCs w:val="22"/>
        </w:rPr>
        <w:t xml:space="preserve"> </w:t>
      </w:r>
      <w:r>
        <w:rPr>
          <w:rFonts w:ascii="Calibri" w:eastAsia="Calibri" w:hAnsi="Calibri" w:cs="Calibri"/>
          <w:spacing w:val="1"/>
          <w:sz w:val="22"/>
          <w:szCs w:val="22"/>
        </w:rPr>
        <w:t>m</w:t>
      </w:r>
      <w:r>
        <w:rPr>
          <w:rFonts w:ascii="Calibri" w:eastAsia="Calibri" w:hAnsi="Calibri" w:cs="Calibri"/>
          <w:sz w:val="22"/>
          <w:szCs w:val="22"/>
        </w:rPr>
        <w:t>ark</w:t>
      </w:r>
      <w:r>
        <w:rPr>
          <w:rFonts w:ascii="Calibri" w:eastAsia="Calibri" w:hAnsi="Calibri" w:cs="Calibri"/>
          <w:spacing w:val="-2"/>
          <w:sz w:val="22"/>
          <w:szCs w:val="22"/>
        </w:rPr>
        <w:t>s</w:t>
      </w:r>
      <w:r>
        <w:rPr>
          <w:rFonts w:ascii="Calibri" w:eastAsia="Calibri" w:hAnsi="Calibri" w:cs="Calibri"/>
          <w:sz w:val="22"/>
          <w:szCs w:val="22"/>
        </w:rPr>
        <w:t>)</w:t>
      </w:r>
    </w:p>
    <w:p w14:paraId="1803FC90" w14:textId="77777777" w:rsidR="003423F1" w:rsidRDefault="003423F1">
      <w:pPr>
        <w:spacing w:before="4" w:line="257" w:lineRule="auto"/>
        <w:ind w:left="460" w:right="260" w:hanging="360"/>
        <w:rPr>
          <w:rFonts w:ascii="Calibri" w:eastAsia="Calibri" w:hAnsi="Calibri" w:cs="Calibri"/>
          <w:sz w:val="22"/>
          <w:szCs w:val="22"/>
        </w:rPr>
      </w:pPr>
    </w:p>
    <w:p w14:paraId="618BA7ED" w14:textId="6FFC5EED" w:rsidR="00F16B92" w:rsidRPr="00981269" w:rsidRDefault="003423F1" w:rsidP="00981269">
      <w:pPr>
        <w:spacing w:line="200" w:lineRule="exact"/>
        <w:ind w:left="100"/>
        <w:rPr>
          <w:rFonts w:asciiTheme="minorHAnsi" w:hAnsiTheme="minorHAnsi" w:cstheme="minorHAnsi"/>
        </w:rPr>
      </w:pPr>
      <w:r w:rsidRPr="00B4457F">
        <w:rPr>
          <w:rFonts w:asciiTheme="minorHAnsi" w:hAnsiTheme="minorHAnsi" w:cstheme="minorHAnsi"/>
          <w:b/>
          <w:bCs/>
        </w:rPr>
        <w:t>Ans:</w:t>
      </w:r>
      <w:r w:rsidR="00981269" w:rsidRPr="00B4457F">
        <w:rPr>
          <w:rFonts w:asciiTheme="minorHAnsi" w:hAnsiTheme="minorHAnsi" w:cstheme="minorHAnsi"/>
          <w:b/>
          <w:bCs/>
        </w:rPr>
        <w:t xml:space="preserve"> </w:t>
      </w:r>
      <w:r w:rsidR="00981269" w:rsidRPr="00981269">
        <w:rPr>
          <w:rFonts w:asciiTheme="minorHAnsi" w:hAnsiTheme="minorHAnsi" w:cstheme="minorHAnsi"/>
        </w:rPr>
        <w:t xml:space="preserve"> Based on the final model we can say that </w:t>
      </w:r>
      <w:r w:rsidR="00981269">
        <w:rPr>
          <w:rFonts w:asciiTheme="minorHAnsi" w:hAnsiTheme="minorHAnsi" w:cstheme="minorHAnsi"/>
        </w:rPr>
        <w:t>“Temperature”, “Year” and “Season” are most contributing       features.</w:t>
      </w:r>
    </w:p>
    <w:p w14:paraId="45B61F7D" w14:textId="77777777" w:rsidR="00F16B92" w:rsidRDefault="00F16B92">
      <w:pPr>
        <w:spacing w:line="200" w:lineRule="exact"/>
      </w:pPr>
    </w:p>
    <w:p w14:paraId="76E2E9EE" w14:textId="458BAD40" w:rsidR="00F16B92" w:rsidRDefault="00F16B92">
      <w:pPr>
        <w:spacing w:before="15" w:line="200" w:lineRule="exact"/>
      </w:pPr>
    </w:p>
    <w:p w14:paraId="1A82551B" w14:textId="1507B305" w:rsidR="003423F1" w:rsidRDefault="003423F1">
      <w:pPr>
        <w:spacing w:before="15" w:line="200" w:lineRule="exact"/>
      </w:pPr>
    </w:p>
    <w:p w14:paraId="636B81DC" w14:textId="100085DD" w:rsidR="003423F1" w:rsidRDefault="003423F1">
      <w:pPr>
        <w:spacing w:before="15" w:line="200" w:lineRule="exact"/>
      </w:pPr>
    </w:p>
    <w:p w14:paraId="7F1C230F" w14:textId="7579E3FE" w:rsidR="003423F1" w:rsidRDefault="003423F1">
      <w:pPr>
        <w:spacing w:before="15" w:line="200" w:lineRule="exact"/>
      </w:pPr>
    </w:p>
    <w:p w14:paraId="602C76B1" w14:textId="24D2420A" w:rsidR="003423F1" w:rsidRDefault="003423F1">
      <w:pPr>
        <w:spacing w:before="15" w:line="200" w:lineRule="exact"/>
      </w:pPr>
    </w:p>
    <w:p w14:paraId="313C3607" w14:textId="6DF16D74" w:rsidR="003423F1" w:rsidRDefault="003423F1">
      <w:pPr>
        <w:spacing w:before="15" w:line="200" w:lineRule="exact"/>
      </w:pPr>
    </w:p>
    <w:p w14:paraId="39429692" w14:textId="313F9DA0" w:rsidR="003423F1" w:rsidRDefault="003423F1">
      <w:pPr>
        <w:spacing w:before="15" w:line="200" w:lineRule="exact"/>
      </w:pPr>
    </w:p>
    <w:p w14:paraId="708EBFAA" w14:textId="77777777" w:rsidR="00623AF3" w:rsidRDefault="00623AF3">
      <w:pPr>
        <w:spacing w:before="15" w:line="200" w:lineRule="exact"/>
      </w:pPr>
    </w:p>
    <w:p w14:paraId="26DDFC5E" w14:textId="2D277445" w:rsidR="003423F1" w:rsidRDefault="003423F1">
      <w:pPr>
        <w:spacing w:before="15" w:line="200" w:lineRule="exact"/>
      </w:pPr>
    </w:p>
    <w:p w14:paraId="4AA30AA8" w14:textId="77777777" w:rsidR="003423F1" w:rsidRDefault="003423F1">
      <w:pPr>
        <w:ind w:left="100"/>
      </w:pPr>
    </w:p>
    <w:p w14:paraId="7A354266" w14:textId="6BDCAC3D" w:rsidR="00F16B92" w:rsidRDefault="00015BB3">
      <w:pPr>
        <w:ind w:left="100"/>
        <w:rPr>
          <w:rFonts w:ascii="Calibri" w:eastAsia="Calibri" w:hAnsi="Calibri" w:cs="Calibri"/>
          <w:b/>
          <w:sz w:val="32"/>
          <w:szCs w:val="32"/>
        </w:rPr>
      </w:pPr>
      <w:r>
        <w:rPr>
          <w:rFonts w:ascii="Calibri" w:eastAsia="Calibri" w:hAnsi="Calibri" w:cs="Calibri"/>
          <w:b/>
          <w:sz w:val="32"/>
          <w:szCs w:val="32"/>
        </w:rPr>
        <w:lastRenderedPageBreak/>
        <w:t>General</w:t>
      </w:r>
      <w:r>
        <w:rPr>
          <w:rFonts w:ascii="Calibri" w:eastAsia="Calibri" w:hAnsi="Calibri" w:cs="Calibri"/>
          <w:b/>
          <w:spacing w:val="-10"/>
          <w:sz w:val="32"/>
          <w:szCs w:val="32"/>
        </w:rPr>
        <w:t xml:space="preserve"> </w:t>
      </w:r>
      <w:r>
        <w:rPr>
          <w:rFonts w:ascii="Calibri" w:eastAsia="Calibri" w:hAnsi="Calibri" w:cs="Calibri"/>
          <w:b/>
          <w:sz w:val="32"/>
          <w:szCs w:val="32"/>
        </w:rPr>
        <w:t>S</w:t>
      </w:r>
      <w:r>
        <w:rPr>
          <w:rFonts w:ascii="Calibri" w:eastAsia="Calibri" w:hAnsi="Calibri" w:cs="Calibri"/>
          <w:b/>
          <w:spacing w:val="2"/>
          <w:sz w:val="32"/>
          <w:szCs w:val="32"/>
        </w:rPr>
        <w:t>u</w:t>
      </w:r>
      <w:r>
        <w:rPr>
          <w:rFonts w:ascii="Calibri" w:eastAsia="Calibri" w:hAnsi="Calibri" w:cs="Calibri"/>
          <w:b/>
          <w:spacing w:val="-1"/>
          <w:sz w:val="32"/>
          <w:szCs w:val="32"/>
        </w:rPr>
        <w:t>b</w:t>
      </w:r>
      <w:r>
        <w:rPr>
          <w:rFonts w:ascii="Calibri" w:eastAsia="Calibri" w:hAnsi="Calibri" w:cs="Calibri"/>
          <w:b/>
          <w:sz w:val="32"/>
          <w:szCs w:val="32"/>
        </w:rPr>
        <w:t>je</w:t>
      </w:r>
      <w:r>
        <w:rPr>
          <w:rFonts w:ascii="Calibri" w:eastAsia="Calibri" w:hAnsi="Calibri" w:cs="Calibri"/>
          <w:b/>
          <w:spacing w:val="1"/>
          <w:sz w:val="32"/>
          <w:szCs w:val="32"/>
        </w:rPr>
        <w:t>c</w:t>
      </w:r>
      <w:r>
        <w:rPr>
          <w:rFonts w:ascii="Calibri" w:eastAsia="Calibri" w:hAnsi="Calibri" w:cs="Calibri"/>
          <w:b/>
          <w:sz w:val="32"/>
          <w:szCs w:val="32"/>
        </w:rPr>
        <w:t>ti</w:t>
      </w:r>
      <w:r>
        <w:rPr>
          <w:rFonts w:ascii="Calibri" w:eastAsia="Calibri" w:hAnsi="Calibri" w:cs="Calibri"/>
          <w:b/>
          <w:spacing w:val="3"/>
          <w:sz w:val="32"/>
          <w:szCs w:val="32"/>
        </w:rPr>
        <w:t>v</w:t>
      </w:r>
      <w:r>
        <w:rPr>
          <w:rFonts w:ascii="Calibri" w:eastAsia="Calibri" w:hAnsi="Calibri" w:cs="Calibri"/>
          <w:b/>
          <w:sz w:val="32"/>
          <w:szCs w:val="32"/>
        </w:rPr>
        <w:t>e</w:t>
      </w:r>
      <w:r>
        <w:rPr>
          <w:rFonts w:ascii="Calibri" w:eastAsia="Calibri" w:hAnsi="Calibri" w:cs="Calibri"/>
          <w:b/>
          <w:spacing w:val="-14"/>
          <w:sz w:val="32"/>
          <w:szCs w:val="32"/>
        </w:rPr>
        <w:t xml:space="preserve"> </w:t>
      </w:r>
      <w:r>
        <w:rPr>
          <w:rFonts w:ascii="Calibri" w:eastAsia="Calibri" w:hAnsi="Calibri" w:cs="Calibri"/>
          <w:b/>
          <w:sz w:val="32"/>
          <w:szCs w:val="32"/>
        </w:rPr>
        <w:t>Q</w:t>
      </w:r>
      <w:r>
        <w:rPr>
          <w:rFonts w:ascii="Calibri" w:eastAsia="Calibri" w:hAnsi="Calibri" w:cs="Calibri"/>
          <w:b/>
          <w:spacing w:val="-1"/>
          <w:sz w:val="32"/>
          <w:szCs w:val="32"/>
        </w:rPr>
        <w:t>u</w:t>
      </w:r>
      <w:r>
        <w:rPr>
          <w:rFonts w:ascii="Calibri" w:eastAsia="Calibri" w:hAnsi="Calibri" w:cs="Calibri"/>
          <w:b/>
          <w:spacing w:val="2"/>
          <w:sz w:val="32"/>
          <w:szCs w:val="32"/>
        </w:rPr>
        <w:t>e</w:t>
      </w:r>
      <w:r>
        <w:rPr>
          <w:rFonts w:ascii="Calibri" w:eastAsia="Calibri" w:hAnsi="Calibri" w:cs="Calibri"/>
          <w:b/>
          <w:sz w:val="32"/>
          <w:szCs w:val="32"/>
        </w:rPr>
        <w:t>sti</w:t>
      </w:r>
      <w:r>
        <w:rPr>
          <w:rFonts w:ascii="Calibri" w:eastAsia="Calibri" w:hAnsi="Calibri" w:cs="Calibri"/>
          <w:b/>
          <w:spacing w:val="1"/>
          <w:sz w:val="32"/>
          <w:szCs w:val="32"/>
        </w:rPr>
        <w:t>o</w:t>
      </w:r>
      <w:r>
        <w:rPr>
          <w:rFonts w:ascii="Calibri" w:eastAsia="Calibri" w:hAnsi="Calibri" w:cs="Calibri"/>
          <w:b/>
          <w:spacing w:val="-1"/>
          <w:sz w:val="32"/>
          <w:szCs w:val="32"/>
        </w:rPr>
        <w:t>n</w:t>
      </w:r>
      <w:r>
        <w:rPr>
          <w:rFonts w:ascii="Calibri" w:eastAsia="Calibri" w:hAnsi="Calibri" w:cs="Calibri"/>
          <w:b/>
          <w:sz w:val="32"/>
          <w:szCs w:val="32"/>
        </w:rPr>
        <w:t>s</w:t>
      </w:r>
    </w:p>
    <w:p w14:paraId="0BC89EDE" w14:textId="77777777" w:rsidR="003423F1" w:rsidRDefault="003423F1">
      <w:pPr>
        <w:ind w:left="100"/>
        <w:rPr>
          <w:rFonts w:ascii="Calibri" w:eastAsia="Calibri" w:hAnsi="Calibri" w:cs="Calibri"/>
          <w:sz w:val="32"/>
          <w:szCs w:val="32"/>
        </w:rPr>
      </w:pPr>
    </w:p>
    <w:p w14:paraId="68413578" w14:textId="77777777" w:rsidR="00F16B92" w:rsidRDefault="00F16B92">
      <w:pPr>
        <w:spacing w:before="4" w:line="180" w:lineRule="exact"/>
        <w:rPr>
          <w:sz w:val="19"/>
          <w:szCs w:val="19"/>
        </w:rPr>
      </w:pPr>
    </w:p>
    <w:p w14:paraId="28AD2485" w14:textId="1BF5866C" w:rsidR="00F16B92" w:rsidRDefault="00015BB3">
      <w:pPr>
        <w:ind w:left="100"/>
        <w:rPr>
          <w:rFonts w:ascii="Calibri" w:eastAsia="Calibri" w:hAnsi="Calibri" w:cs="Calibri"/>
          <w:sz w:val="22"/>
          <w:szCs w:val="22"/>
        </w:rPr>
      </w:pPr>
      <w:r>
        <w:rPr>
          <w:rFonts w:ascii="Calibri" w:eastAsia="Calibri" w:hAnsi="Calibri" w:cs="Calibri"/>
          <w:spacing w:val="1"/>
          <w:sz w:val="22"/>
          <w:szCs w:val="22"/>
        </w:rPr>
        <w:t>1</w:t>
      </w:r>
      <w:r>
        <w:rPr>
          <w:rFonts w:ascii="Calibri" w:eastAsia="Calibri" w:hAnsi="Calibri" w:cs="Calibri"/>
          <w:sz w:val="22"/>
          <w:szCs w:val="22"/>
        </w:rPr>
        <w:t xml:space="preserve">.  </w:t>
      </w:r>
      <w:r>
        <w:rPr>
          <w:rFonts w:ascii="Calibri" w:eastAsia="Calibri" w:hAnsi="Calibri" w:cs="Calibri"/>
          <w:spacing w:val="43"/>
          <w:sz w:val="22"/>
          <w:szCs w:val="22"/>
        </w:rPr>
        <w:t xml:space="preserve"> </w:t>
      </w:r>
      <w:r>
        <w:rPr>
          <w:rFonts w:ascii="Calibri" w:eastAsia="Calibri" w:hAnsi="Calibri" w:cs="Calibri"/>
          <w:sz w:val="22"/>
          <w:szCs w:val="22"/>
        </w:rPr>
        <w:t>Expla</w:t>
      </w:r>
      <w:r>
        <w:rPr>
          <w:rFonts w:ascii="Calibri" w:eastAsia="Calibri" w:hAnsi="Calibri" w:cs="Calibri"/>
          <w:spacing w:val="-1"/>
          <w:sz w:val="22"/>
          <w:szCs w:val="22"/>
        </w:rPr>
        <w:t>i</w:t>
      </w:r>
      <w:r>
        <w:rPr>
          <w:rFonts w:ascii="Calibri" w:eastAsia="Calibri" w:hAnsi="Calibri" w:cs="Calibri"/>
          <w:sz w:val="22"/>
          <w:szCs w:val="22"/>
        </w:rPr>
        <w:t>n</w:t>
      </w:r>
      <w:r>
        <w:rPr>
          <w:rFonts w:ascii="Calibri" w:eastAsia="Calibri" w:hAnsi="Calibri" w:cs="Calibri"/>
          <w:spacing w:val="-1"/>
          <w:sz w:val="22"/>
          <w:szCs w:val="22"/>
        </w:rPr>
        <w:t xml:space="preserve"> </w:t>
      </w:r>
      <w:r>
        <w:rPr>
          <w:rFonts w:ascii="Calibri" w:eastAsia="Calibri" w:hAnsi="Calibri" w:cs="Calibri"/>
          <w:spacing w:val="1"/>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z w:val="22"/>
          <w:szCs w:val="22"/>
        </w:rPr>
        <w:t>li</w:t>
      </w:r>
      <w:r>
        <w:rPr>
          <w:rFonts w:ascii="Calibri" w:eastAsia="Calibri" w:hAnsi="Calibri" w:cs="Calibri"/>
          <w:spacing w:val="-1"/>
          <w:sz w:val="22"/>
          <w:szCs w:val="22"/>
        </w:rPr>
        <w:t>n</w:t>
      </w:r>
      <w:r>
        <w:rPr>
          <w:rFonts w:ascii="Calibri" w:eastAsia="Calibri" w:hAnsi="Calibri" w:cs="Calibri"/>
          <w:spacing w:val="-2"/>
          <w:sz w:val="22"/>
          <w:szCs w:val="22"/>
        </w:rPr>
        <w:t>e</w:t>
      </w:r>
      <w:r>
        <w:rPr>
          <w:rFonts w:ascii="Calibri" w:eastAsia="Calibri" w:hAnsi="Calibri" w:cs="Calibri"/>
          <w:sz w:val="22"/>
          <w:szCs w:val="22"/>
        </w:rPr>
        <w:t>ar reg</w:t>
      </w:r>
      <w:r>
        <w:rPr>
          <w:rFonts w:ascii="Calibri" w:eastAsia="Calibri" w:hAnsi="Calibri" w:cs="Calibri"/>
          <w:spacing w:val="-3"/>
          <w:sz w:val="22"/>
          <w:szCs w:val="22"/>
        </w:rPr>
        <w:t>r</w:t>
      </w:r>
      <w:r>
        <w:rPr>
          <w:rFonts w:ascii="Calibri" w:eastAsia="Calibri" w:hAnsi="Calibri" w:cs="Calibri"/>
          <w:spacing w:val="1"/>
          <w:sz w:val="22"/>
          <w:szCs w:val="22"/>
        </w:rPr>
        <w:t>e</w:t>
      </w:r>
      <w:r>
        <w:rPr>
          <w:rFonts w:ascii="Calibri" w:eastAsia="Calibri" w:hAnsi="Calibri" w:cs="Calibri"/>
          <w:sz w:val="22"/>
          <w:szCs w:val="22"/>
        </w:rPr>
        <w:t>ssi</w:t>
      </w:r>
      <w:r>
        <w:rPr>
          <w:rFonts w:ascii="Calibri" w:eastAsia="Calibri" w:hAnsi="Calibri" w:cs="Calibri"/>
          <w:spacing w:val="-1"/>
          <w:sz w:val="22"/>
          <w:szCs w:val="22"/>
        </w:rPr>
        <w:t>o</w:t>
      </w:r>
      <w:r>
        <w:rPr>
          <w:rFonts w:ascii="Calibri" w:eastAsia="Calibri" w:hAnsi="Calibri" w:cs="Calibri"/>
          <w:sz w:val="22"/>
          <w:szCs w:val="22"/>
        </w:rPr>
        <w:t>n</w:t>
      </w:r>
      <w:r>
        <w:rPr>
          <w:rFonts w:ascii="Calibri" w:eastAsia="Calibri" w:hAnsi="Calibri" w:cs="Calibri"/>
          <w:spacing w:val="-1"/>
          <w:sz w:val="22"/>
          <w:szCs w:val="22"/>
        </w:rPr>
        <w:t xml:space="preserve"> </w:t>
      </w:r>
      <w:r>
        <w:rPr>
          <w:rFonts w:ascii="Calibri" w:eastAsia="Calibri" w:hAnsi="Calibri" w:cs="Calibri"/>
          <w:sz w:val="22"/>
          <w:szCs w:val="22"/>
        </w:rPr>
        <w:t>al</w:t>
      </w:r>
      <w:r>
        <w:rPr>
          <w:rFonts w:ascii="Calibri" w:eastAsia="Calibri" w:hAnsi="Calibri" w:cs="Calibri"/>
          <w:spacing w:val="-1"/>
          <w:sz w:val="22"/>
          <w:szCs w:val="22"/>
        </w:rPr>
        <w:t>g</w:t>
      </w:r>
      <w:r>
        <w:rPr>
          <w:rFonts w:ascii="Calibri" w:eastAsia="Calibri" w:hAnsi="Calibri" w:cs="Calibri"/>
          <w:spacing w:val="1"/>
          <w:sz w:val="22"/>
          <w:szCs w:val="22"/>
        </w:rPr>
        <w:t>o</w:t>
      </w:r>
      <w:r>
        <w:rPr>
          <w:rFonts w:ascii="Calibri" w:eastAsia="Calibri" w:hAnsi="Calibri" w:cs="Calibri"/>
          <w:sz w:val="22"/>
          <w:szCs w:val="22"/>
        </w:rPr>
        <w:t>rit</w:t>
      </w:r>
      <w:r>
        <w:rPr>
          <w:rFonts w:ascii="Calibri" w:eastAsia="Calibri" w:hAnsi="Calibri" w:cs="Calibri"/>
          <w:spacing w:val="-3"/>
          <w:sz w:val="22"/>
          <w:szCs w:val="22"/>
        </w:rPr>
        <w:t>h</w:t>
      </w:r>
      <w:r>
        <w:rPr>
          <w:rFonts w:ascii="Calibri" w:eastAsia="Calibri" w:hAnsi="Calibri" w:cs="Calibri"/>
          <w:sz w:val="22"/>
          <w:szCs w:val="22"/>
        </w:rPr>
        <w:t>m</w:t>
      </w:r>
      <w:r>
        <w:rPr>
          <w:rFonts w:ascii="Calibri" w:eastAsia="Calibri" w:hAnsi="Calibri" w:cs="Calibri"/>
          <w:spacing w:val="1"/>
          <w:sz w:val="22"/>
          <w:szCs w:val="22"/>
        </w:rPr>
        <w:t xml:space="preserve"> </w:t>
      </w:r>
      <w:r>
        <w:rPr>
          <w:rFonts w:ascii="Calibri" w:eastAsia="Calibri" w:hAnsi="Calibri" w:cs="Calibri"/>
          <w:sz w:val="22"/>
          <w:szCs w:val="22"/>
        </w:rPr>
        <w:t xml:space="preserve">in </w:t>
      </w:r>
      <w:r>
        <w:rPr>
          <w:rFonts w:ascii="Calibri" w:eastAsia="Calibri" w:hAnsi="Calibri" w:cs="Calibri"/>
          <w:spacing w:val="-1"/>
          <w:sz w:val="22"/>
          <w:szCs w:val="22"/>
        </w:rPr>
        <w:t>d</w:t>
      </w:r>
      <w:r>
        <w:rPr>
          <w:rFonts w:ascii="Calibri" w:eastAsia="Calibri" w:hAnsi="Calibri" w:cs="Calibri"/>
          <w:sz w:val="22"/>
          <w:szCs w:val="22"/>
        </w:rPr>
        <w:t>e</w:t>
      </w:r>
      <w:r>
        <w:rPr>
          <w:rFonts w:ascii="Calibri" w:eastAsia="Calibri" w:hAnsi="Calibri" w:cs="Calibri"/>
          <w:spacing w:val="-1"/>
          <w:sz w:val="22"/>
          <w:szCs w:val="22"/>
        </w:rPr>
        <w:t>t</w:t>
      </w:r>
      <w:r>
        <w:rPr>
          <w:rFonts w:ascii="Calibri" w:eastAsia="Calibri" w:hAnsi="Calibri" w:cs="Calibri"/>
          <w:sz w:val="22"/>
          <w:szCs w:val="22"/>
        </w:rPr>
        <w:t>ai</w:t>
      </w:r>
      <w:r>
        <w:rPr>
          <w:rFonts w:ascii="Calibri" w:eastAsia="Calibri" w:hAnsi="Calibri" w:cs="Calibri"/>
          <w:spacing w:val="-1"/>
          <w:sz w:val="22"/>
          <w:szCs w:val="22"/>
        </w:rPr>
        <w:t>l</w:t>
      </w:r>
      <w:r>
        <w:rPr>
          <w:rFonts w:ascii="Calibri" w:eastAsia="Calibri" w:hAnsi="Calibri" w:cs="Calibri"/>
          <w:sz w:val="22"/>
          <w:szCs w:val="22"/>
        </w:rPr>
        <w:t xml:space="preserve">.                                                         </w:t>
      </w:r>
      <w:r>
        <w:rPr>
          <w:rFonts w:ascii="Calibri" w:eastAsia="Calibri" w:hAnsi="Calibri" w:cs="Calibri"/>
          <w:spacing w:val="45"/>
          <w:sz w:val="22"/>
          <w:szCs w:val="22"/>
        </w:rPr>
        <w:t xml:space="preserve"> </w:t>
      </w:r>
      <w:r>
        <w:rPr>
          <w:rFonts w:ascii="Calibri" w:eastAsia="Calibri" w:hAnsi="Calibri" w:cs="Calibri"/>
          <w:sz w:val="22"/>
          <w:szCs w:val="22"/>
        </w:rPr>
        <w:t xml:space="preserve">(4 </w:t>
      </w:r>
      <w:r>
        <w:rPr>
          <w:rFonts w:ascii="Calibri" w:eastAsia="Calibri" w:hAnsi="Calibri" w:cs="Calibri"/>
          <w:spacing w:val="1"/>
          <w:sz w:val="22"/>
          <w:szCs w:val="22"/>
        </w:rPr>
        <w:t>m</w:t>
      </w:r>
      <w:r>
        <w:rPr>
          <w:rFonts w:ascii="Calibri" w:eastAsia="Calibri" w:hAnsi="Calibri" w:cs="Calibri"/>
          <w:sz w:val="22"/>
          <w:szCs w:val="22"/>
        </w:rPr>
        <w:t>ark</w:t>
      </w:r>
      <w:r>
        <w:rPr>
          <w:rFonts w:ascii="Calibri" w:eastAsia="Calibri" w:hAnsi="Calibri" w:cs="Calibri"/>
          <w:spacing w:val="-2"/>
          <w:sz w:val="22"/>
          <w:szCs w:val="22"/>
        </w:rPr>
        <w:t>s</w:t>
      </w:r>
      <w:r>
        <w:rPr>
          <w:rFonts w:ascii="Calibri" w:eastAsia="Calibri" w:hAnsi="Calibri" w:cs="Calibri"/>
          <w:sz w:val="22"/>
          <w:szCs w:val="22"/>
        </w:rPr>
        <w:t>)</w:t>
      </w:r>
    </w:p>
    <w:p w14:paraId="3532B115" w14:textId="77777777" w:rsidR="003423F1" w:rsidRDefault="003423F1">
      <w:pPr>
        <w:ind w:left="100"/>
        <w:rPr>
          <w:rFonts w:ascii="Calibri" w:eastAsia="Calibri" w:hAnsi="Calibri" w:cs="Calibri"/>
          <w:sz w:val="22"/>
          <w:szCs w:val="22"/>
        </w:rPr>
      </w:pPr>
    </w:p>
    <w:p w14:paraId="2E9BA557" w14:textId="05A8CFF5" w:rsidR="00E55C92" w:rsidRDefault="003423F1" w:rsidP="00E55C92">
      <w:pPr>
        <w:ind w:left="100"/>
        <w:rPr>
          <w:rFonts w:ascii="Calibri" w:eastAsia="Calibri" w:hAnsi="Calibri" w:cs="Calibri"/>
          <w:sz w:val="22"/>
          <w:szCs w:val="22"/>
        </w:rPr>
      </w:pPr>
      <w:r w:rsidRPr="00E55C92">
        <w:rPr>
          <w:rFonts w:ascii="Calibri" w:eastAsia="Calibri" w:hAnsi="Calibri" w:cs="Calibri"/>
          <w:b/>
          <w:bCs/>
          <w:sz w:val="22"/>
          <w:szCs w:val="22"/>
        </w:rPr>
        <w:t>Ans:</w:t>
      </w:r>
      <w:r w:rsidR="00E55C92">
        <w:rPr>
          <w:rFonts w:ascii="Calibri" w:eastAsia="Calibri" w:hAnsi="Calibri" w:cs="Calibri"/>
          <w:sz w:val="22"/>
          <w:szCs w:val="22"/>
        </w:rPr>
        <w:t xml:space="preserve"> </w:t>
      </w:r>
      <w:r w:rsidR="00E55C92" w:rsidRPr="00E55C92">
        <w:rPr>
          <w:rFonts w:ascii="Calibri" w:eastAsia="Calibri" w:hAnsi="Calibri" w:cs="Calibri"/>
          <w:sz w:val="22"/>
          <w:szCs w:val="22"/>
        </w:rPr>
        <w:t xml:space="preserve">Linear regression </w:t>
      </w:r>
      <w:r w:rsidR="00E55C92">
        <w:rPr>
          <w:rFonts w:ascii="Calibri" w:eastAsia="Calibri" w:hAnsi="Calibri" w:cs="Calibri"/>
          <w:sz w:val="22"/>
          <w:szCs w:val="22"/>
        </w:rPr>
        <w:t>is a supervised</w:t>
      </w:r>
      <w:r w:rsidR="00E55C92" w:rsidRPr="00E55C92">
        <w:rPr>
          <w:rFonts w:ascii="Calibri" w:eastAsia="Calibri" w:hAnsi="Calibri" w:cs="Calibri"/>
          <w:sz w:val="22"/>
          <w:szCs w:val="22"/>
        </w:rPr>
        <w:t xml:space="preserve"> Machine Learning algorithm and the most used regression algorithm. In simple words, linear regression means fitting the best fit line between independent and target variables with the least mean square error</w:t>
      </w:r>
      <w:r w:rsidR="00E55C92">
        <w:rPr>
          <w:rFonts w:ascii="Calibri" w:eastAsia="Calibri" w:hAnsi="Calibri" w:cs="Calibri"/>
          <w:sz w:val="22"/>
          <w:szCs w:val="22"/>
        </w:rPr>
        <w:t xml:space="preserve"> method</w:t>
      </w:r>
      <w:r w:rsidR="00E55C92" w:rsidRPr="00E55C92">
        <w:rPr>
          <w:rFonts w:ascii="Calibri" w:eastAsia="Calibri" w:hAnsi="Calibri" w:cs="Calibri"/>
          <w:sz w:val="22"/>
          <w:szCs w:val="22"/>
        </w:rPr>
        <w:t>.</w:t>
      </w:r>
    </w:p>
    <w:p w14:paraId="021647B2" w14:textId="2BC92FDD" w:rsidR="00E55C92" w:rsidRDefault="00E55C92" w:rsidP="00E55C92">
      <w:pPr>
        <w:ind w:left="100"/>
        <w:rPr>
          <w:rFonts w:ascii="Calibri" w:eastAsia="Calibri" w:hAnsi="Calibri" w:cs="Calibri"/>
          <w:sz w:val="22"/>
          <w:szCs w:val="22"/>
        </w:rPr>
      </w:pPr>
    </w:p>
    <w:p w14:paraId="603DED9A" w14:textId="6BCE8124" w:rsidR="00E55C92" w:rsidRPr="00E55C92" w:rsidRDefault="00E55C92" w:rsidP="00E55C92">
      <w:pPr>
        <w:ind w:left="100"/>
        <w:rPr>
          <w:rFonts w:ascii="Calibri" w:eastAsia="Calibri" w:hAnsi="Calibri" w:cs="Calibri"/>
          <w:sz w:val="22"/>
          <w:szCs w:val="22"/>
        </w:rPr>
      </w:pPr>
      <w:r w:rsidRPr="00E55C92">
        <w:rPr>
          <w:rFonts w:ascii="Calibri" w:eastAsia="Calibri" w:hAnsi="Calibri" w:cs="Calibri"/>
          <w:sz w:val="22"/>
          <w:szCs w:val="22"/>
        </w:rPr>
        <w:t xml:space="preserve">Linear regression is basic forms of machine learning where we train a model to predict the </w:t>
      </w:r>
      <w:r w:rsidR="003423F1" w:rsidRPr="00E55C92">
        <w:rPr>
          <w:rFonts w:ascii="Calibri" w:eastAsia="Calibri" w:hAnsi="Calibri" w:cs="Calibri"/>
          <w:sz w:val="22"/>
          <w:szCs w:val="22"/>
        </w:rPr>
        <w:t>behavior</w:t>
      </w:r>
      <w:r w:rsidRPr="00E55C92">
        <w:rPr>
          <w:rFonts w:ascii="Calibri" w:eastAsia="Calibri" w:hAnsi="Calibri" w:cs="Calibri"/>
          <w:sz w:val="22"/>
          <w:szCs w:val="22"/>
        </w:rPr>
        <w:t xml:space="preserve"> of your data based on some variables. In the case of linear regression as you can see the name suggests linear that means the two variables which are on the x-axis and y-axis should be linearly correlated.</w:t>
      </w:r>
    </w:p>
    <w:p w14:paraId="2422B47D" w14:textId="4227C71A" w:rsidR="00E55C92" w:rsidRDefault="00E55C92" w:rsidP="00E55C92">
      <w:pPr>
        <w:ind w:left="100"/>
        <w:rPr>
          <w:rFonts w:ascii="Calibri" w:eastAsia="Calibri" w:hAnsi="Calibri" w:cs="Calibri"/>
          <w:sz w:val="22"/>
          <w:szCs w:val="22"/>
        </w:rPr>
      </w:pPr>
      <w:r w:rsidRPr="00E55C92">
        <w:rPr>
          <w:rFonts w:ascii="Calibri" w:eastAsia="Calibri" w:hAnsi="Calibri" w:cs="Calibri"/>
          <w:sz w:val="22"/>
          <w:szCs w:val="22"/>
        </w:rPr>
        <w:t xml:space="preserve">we can write a linear regression equation </w:t>
      </w:r>
      <w:r w:rsidR="003423F1" w:rsidRPr="00E55C92">
        <w:rPr>
          <w:rFonts w:ascii="Calibri" w:eastAsia="Calibri" w:hAnsi="Calibri" w:cs="Calibri"/>
          <w:sz w:val="22"/>
          <w:szCs w:val="22"/>
        </w:rPr>
        <w:t>as</w:t>
      </w:r>
      <w:r w:rsidR="003423F1">
        <w:rPr>
          <w:rFonts w:ascii="Calibri" w:eastAsia="Calibri" w:hAnsi="Calibri" w:cs="Calibri"/>
          <w:sz w:val="22"/>
          <w:szCs w:val="22"/>
        </w:rPr>
        <w:t>:</w:t>
      </w:r>
      <w:r>
        <w:rPr>
          <w:rFonts w:ascii="Calibri" w:eastAsia="Calibri" w:hAnsi="Calibri" w:cs="Calibri"/>
          <w:sz w:val="22"/>
          <w:szCs w:val="22"/>
        </w:rPr>
        <w:t xml:space="preserve"> </w:t>
      </w:r>
      <w:r w:rsidRPr="00E55C92">
        <w:rPr>
          <w:rFonts w:ascii="Calibri" w:eastAsia="Calibri" w:hAnsi="Calibri" w:cs="Calibri"/>
          <w:sz w:val="22"/>
          <w:szCs w:val="22"/>
        </w:rPr>
        <w:t xml:space="preserve">y = </w:t>
      </w:r>
      <w:r>
        <w:rPr>
          <w:rFonts w:ascii="Calibri" w:eastAsia="Calibri" w:hAnsi="Calibri" w:cs="Calibri"/>
          <w:sz w:val="22"/>
          <w:szCs w:val="22"/>
        </w:rPr>
        <w:t>mx + c</w:t>
      </w:r>
    </w:p>
    <w:p w14:paraId="1A78D57F" w14:textId="416284A6" w:rsidR="00E55C92" w:rsidRDefault="00E55C92" w:rsidP="00E55C92">
      <w:pPr>
        <w:ind w:left="100"/>
        <w:rPr>
          <w:rFonts w:ascii="Calibri" w:eastAsia="Calibri" w:hAnsi="Calibri" w:cs="Calibri"/>
          <w:sz w:val="22"/>
          <w:szCs w:val="22"/>
        </w:rPr>
      </w:pPr>
      <w:r>
        <w:rPr>
          <w:rFonts w:ascii="Calibri" w:eastAsia="Calibri" w:hAnsi="Calibri" w:cs="Calibri"/>
          <w:sz w:val="22"/>
          <w:szCs w:val="22"/>
        </w:rPr>
        <w:t xml:space="preserve">where, y is </w:t>
      </w:r>
      <w:r w:rsidR="00713ADE">
        <w:rPr>
          <w:rFonts w:ascii="Calibri" w:eastAsia="Calibri" w:hAnsi="Calibri" w:cs="Calibri"/>
          <w:sz w:val="22"/>
          <w:szCs w:val="22"/>
        </w:rPr>
        <w:t xml:space="preserve">dependent variable, x is independent variable, m is a slope of the line and c is </w:t>
      </w:r>
      <w:proofErr w:type="gramStart"/>
      <w:r w:rsidR="00713ADE">
        <w:rPr>
          <w:rFonts w:ascii="Calibri" w:eastAsia="Calibri" w:hAnsi="Calibri" w:cs="Calibri"/>
          <w:sz w:val="22"/>
          <w:szCs w:val="22"/>
        </w:rPr>
        <w:t>a</w:t>
      </w:r>
      <w:proofErr w:type="gramEnd"/>
      <w:r w:rsidR="00713ADE">
        <w:rPr>
          <w:rFonts w:ascii="Calibri" w:eastAsia="Calibri" w:hAnsi="Calibri" w:cs="Calibri"/>
          <w:sz w:val="22"/>
          <w:szCs w:val="22"/>
        </w:rPr>
        <w:t xml:space="preserve"> intercept of the line.</w:t>
      </w:r>
    </w:p>
    <w:p w14:paraId="40FB5AA1" w14:textId="77777777" w:rsidR="00713ADE" w:rsidRPr="00E55C92" w:rsidRDefault="00713ADE" w:rsidP="00E55C92">
      <w:pPr>
        <w:ind w:left="100"/>
        <w:rPr>
          <w:rFonts w:ascii="Calibri" w:eastAsia="Calibri" w:hAnsi="Calibri" w:cs="Calibri"/>
          <w:sz w:val="22"/>
          <w:szCs w:val="22"/>
        </w:rPr>
      </w:pPr>
    </w:p>
    <w:p w14:paraId="6F0B34CD" w14:textId="77777777" w:rsidR="003423F1" w:rsidRDefault="003423F1" w:rsidP="00AF2F1E">
      <w:pPr>
        <w:spacing w:before="19"/>
        <w:rPr>
          <w:rFonts w:ascii="Calibri" w:eastAsia="Calibri" w:hAnsi="Calibri" w:cs="Calibri"/>
          <w:spacing w:val="1"/>
          <w:sz w:val="22"/>
          <w:szCs w:val="22"/>
        </w:rPr>
      </w:pPr>
    </w:p>
    <w:p w14:paraId="155ED9B0" w14:textId="03582B42" w:rsidR="00F16B92" w:rsidRDefault="00015BB3">
      <w:pPr>
        <w:spacing w:before="19"/>
        <w:ind w:left="100"/>
        <w:rPr>
          <w:rFonts w:ascii="Calibri" w:eastAsia="Calibri" w:hAnsi="Calibri" w:cs="Calibri"/>
          <w:sz w:val="22"/>
          <w:szCs w:val="22"/>
        </w:rPr>
      </w:pPr>
      <w:r>
        <w:rPr>
          <w:rFonts w:ascii="Calibri" w:eastAsia="Calibri" w:hAnsi="Calibri" w:cs="Calibri"/>
          <w:spacing w:val="1"/>
          <w:sz w:val="22"/>
          <w:szCs w:val="22"/>
        </w:rPr>
        <w:t>2</w:t>
      </w:r>
      <w:r>
        <w:rPr>
          <w:rFonts w:ascii="Calibri" w:eastAsia="Calibri" w:hAnsi="Calibri" w:cs="Calibri"/>
          <w:sz w:val="22"/>
          <w:szCs w:val="22"/>
        </w:rPr>
        <w:t xml:space="preserve">.  </w:t>
      </w:r>
      <w:r>
        <w:rPr>
          <w:rFonts w:ascii="Calibri" w:eastAsia="Calibri" w:hAnsi="Calibri" w:cs="Calibri"/>
          <w:spacing w:val="43"/>
          <w:sz w:val="22"/>
          <w:szCs w:val="22"/>
        </w:rPr>
        <w:t xml:space="preserve"> </w:t>
      </w:r>
      <w:r>
        <w:rPr>
          <w:rFonts w:ascii="Calibri" w:eastAsia="Calibri" w:hAnsi="Calibri" w:cs="Calibri"/>
          <w:sz w:val="22"/>
          <w:szCs w:val="22"/>
        </w:rPr>
        <w:t>Expla</w:t>
      </w:r>
      <w:r>
        <w:rPr>
          <w:rFonts w:ascii="Calibri" w:eastAsia="Calibri" w:hAnsi="Calibri" w:cs="Calibri"/>
          <w:spacing w:val="-1"/>
          <w:sz w:val="22"/>
          <w:szCs w:val="22"/>
        </w:rPr>
        <w:t>i</w:t>
      </w:r>
      <w:r>
        <w:rPr>
          <w:rFonts w:ascii="Calibri" w:eastAsia="Calibri" w:hAnsi="Calibri" w:cs="Calibri"/>
          <w:sz w:val="22"/>
          <w:szCs w:val="22"/>
        </w:rPr>
        <w:t xml:space="preserve">n </w:t>
      </w:r>
      <w:r>
        <w:rPr>
          <w:rFonts w:ascii="Calibri" w:eastAsia="Calibri" w:hAnsi="Calibri" w:cs="Calibri"/>
          <w:spacing w:val="1"/>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n</w:t>
      </w:r>
      <w:r>
        <w:rPr>
          <w:rFonts w:ascii="Calibri" w:eastAsia="Calibri" w:hAnsi="Calibri" w:cs="Calibri"/>
          <w:sz w:val="22"/>
          <w:szCs w:val="22"/>
        </w:rPr>
        <w:t>s</w:t>
      </w:r>
      <w:r>
        <w:rPr>
          <w:rFonts w:ascii="Calibri" w:eastAsia="Calibri" w:hAnsi="Calibri" w:cs="Calibri"/>
          <w:spacing w:val="-2"/>
          <w:sz w:val="22"/>
          <w:szCs w:val="22"/>
        </w:rPr>
        <w:t>c</w:t>
      </w:r>
      <w:r>
        <w:rPr>
          <w:rFonts w:ascii="Calibri" w:eastAsia="Calibri" w:hAnsi="Calibri" w:cs="Calibri"/>
          <w:spacing w:val="-1"/>
          <w:sz w:val="22"/>
          <w:szCs w:val="22"/>
        </w:rPr>
        <w:t>o</w:t>
      </w:r>
      <w:r>
        <w:rPr>
          <w:rFonts w:ascii="Calibri" w:eastAsia="Calibri" w:hAnsi="Calibri" w:cs="Calibri"/>
          <w:spacing w:val="1"/>
          <w:sz w:val="22"/>
          <w:szCs w:val="22"/>
        </w:rPr>
        <w:t>m</w:t>
      </w:r>
      <w:r>
        <w:rPr>
          <w:rFonts w:ascii="Calibri" w:eastAsia="Calibri" w:hAnsi="Calibri" w:cs="Calibri"/>
          <w:spacing w:val="-1"/>
          <w:sz w:val="22"/>
          <w:szCs w:val="22"/>
        </w:rPr>
        <w:t>b</w:t>
      </w:r>
      <w:r>
        <w:rPr>
          <w:rFonts w:ascii="Calibri" w:eastAsia="Calibri" w:hAnsi="Calibri" w:cs="Calibri"/>
          <w:sz w:val="22"/>
          <w:szCs w:val="22"/>
        </w:rPr>
        <w:t>e’s</w:t>
      </w:r>
      <w:r>
        <w:rPr>
          <w:rFonts w:ascii="Calibri" w:eastAsia="Calibri" w:hAnsi="Calibri" w:cs="Calibri"/>
          <w:spacing w:val="-2"/>
          <w:sz w:val="22"/>
          <w:szCs w:val="22"/>
        </w:rPr>
        <w:t xml:space="preserve"> </w:t>
      </w:r>
      <w:r>
        <w:rPr>
          <w:rFonts w:ascii="Calibri" w:eastAsia="Calibri" w:hAnsi="Calibri" w:cs="Calibri"/>
          <w:sz w:val="22"/>
          <w:szCs w:val="22"/>
        </w:rPr>
        <w:t>q</w:t>
      </w:r>
      <w:r>
        <w:rPr>
          <w:rFonts w:ascii="Calibri" w:eastAsia="Calibri" w:hAnsi="Calibri" w:cs="Calibri"/>
          <w:spacing w:val="-1"/>
          <w:sz w:val="22"/>
          <w:szCs w:val="22"/>
        </w:rPr>
        <w:t>u</w:t>
      </w:r>
      <w:r>
        <w:rPr>
          <w:rFonts w:ascii="Calibri" w:eastAsia="Calibri" w:hAnsi="Calibri" w:cs="Calibri"/>
          <w:sz w:val="22"/>
          <w:szCs w:val="22"/>
        </w:rPr>
        <w:t>artet</w:t>
      </w:r>
      <w:r>
        <w:rPr>
          <w:rFonts w:ascii="Calibri" w:eastAsia="Calibri" w:hAnsi="Calibri" w:cs="Calibri"/>
          <w:spacing w:val="1"/>
          <w:sz w:val="22"/>
          <w:szCs w:val="22"/>
        </w:rPr>
        <w:t xml:space="preserve"> </w:t>
      </w:r>
      <w:r>
        <w:rPr>
          <w:rFonts w:ascii="Calibri" w:eastAsia="Calibri" w:hAnsi="Calibri" w:cs="Calibri"/>
          <w:sz w:val="22"/>
          <w:szCs w:val="22"/>
        </w:rPr>
        <w:t xml:space="preserve">in </w:t>
      </w:r>
      <w:r>
        <w:rPr>
          <w:rFonts w:ascii="Calibri" w:eastAsia="Calibri" w:hAnsi="Calibri" w:cs="Calibri"/>
          <w:spacing w:val="-3"/>
          <w:sz w:val="22"/>
          <w:szCs w:val="22"/>
        </w:rPr>
        <w:t>d</w:t>
      </w:r>
      <w:r>
        <w:rPr>
          <w:rFonts w:ascii="Calibri" w:eastAsia="Calibri" w:hAnsi="Calibri" w:cs="Calibri"/>
          <w:sz w:val="22"/>
          <w:szCs w:val="22"/>
        </w:rPr>
        <w:t>e</w:t>
      </w:r>
      <w:r>
        <w:rPr>
          <w:rFonts w:ascii="Calibri" w:eastAsia="Calibri" w:hAnsi="Calibri" w:cs="Calibri"/>
          <w:spacing w:val="1"/>
          <w:sz w:val="22"/>
          <w:szCs w:val="22"/>
        </w:rPr>
        <w:t>t</w:t>
      </w:r>
      <w:r>
        <w:rPr>
          <w:rFonts w:ascii="Calibri" w:eastAsia="Calibri" w:hAnsi="Calibri" w:cs="Calibri"/>
          <w:sz w:val="22"/>
          <w:szCs w:val="22"/>
        </w:rPr>
        <w:t>ai</w:t>
      </w:r>
      <w:r>
        <w:rPr>
          <w:rFonts w:ascii="Calibri" w:eastAsia="Calibri" w:hAnsi="Calibri" w:cs="Calibri"/>
          <w:spacing w:val="-1"/>
          <w:sz w:val="22"/>
          <w:szCs w:val="22"/>
        </w:rPr>
        <w:t>l</w:t>
      </w:r>
      <w:r>
        <w:rPr>
          <w:rFonts w:ascii="Calibri" w:eastAsia="Calibri" w:hAnsi="Calibri" w:cs="Calibri"/>
          <w:sz w:val="22"/>
          <w:szCs w:val="22"/>
        </w:rPr>
        <w:t xml:space="preserve">.                                                                      </w:t>
      </w:r>
      <w:r>
        <w:rPr>
          <w:rFonts w:ascii="Calibri" w:eastAsia="Calibri" w:hAnsi="Calibri" w:cs="Calibri"/>
          <w:spacing w:val="4"/>
          <w:sz w:val="22"/>
          <w:szCs w:val="22"/>
        </w:rPr>
        <w:t xml:space="preserve"> </w:t>
      </w:r>
      <w:r>
        <w:rPr>
          <w:rFonts w:ascii="Calibri" w:eastAsia="Calibri" w:hAnsi="Calibri" w:cs="Calibri"/>
          <w:sz w:val="22"/>
          <w:szCs w:val="22"/>
        </w:rPr>
        <w:t xml:space="preserve">(3 </w:t>
      </w:r>
      <w:r>
        <w:rPr>
          <w:rFonts w:ascii="Calibri" w:eastAsia="Calibri" w:hAnsi="Calibri" w:cs="Calibri"/>
          <w:spacing w:val="1"/>
          <w:sz w:val="22"/>
          <w:szCs w:val="22"/>
        </w:rPr>
        <w:t>m</w:t>
      </w:r>
      <w:r>
        <w:rPr>
          <w:rFonts w:ascii="Calibri" w:eastAsia="Calibri" w:hAnsi="Calibri" w:cs="Calibri"/>
          <w:sz w:val="22"/>
          <w:szCs w:val="22"/>
        </w:rPr>
        <w:t>ark</w:t>
      </w:r>
      <w:r>
        <w:rPr>
          <w:rFonts w:ascii="Calibri" w:eastAsia="Calibri" w:hAnsi="Calibri" w:cs="Calibri"/>
          <w:spacing w:val="-2"/>
          <w:sz w:val="22"/>
          <w:szCs w:val="22"/>
        </w:rPr>
        <w:t>s</w:t>
      </w:r>
      <w:r>
        <w:rPr>
          <w:rFonts w:ascii="Calibri" w:eastAsia="Calibri" w:hAnsi="Calibri" w:cs="Calibri"/>
          <w:sz w:val="22"/>
          <w:szCs w:val="22"/>
        </w:rPr>
        <w:t>)</w:t>
      </w:r>
    </w:p>
    <w:p w14:paraId="68802272" w14:textId="77777777" w:rsidR="003423F1" w:rsidRDefault="003423F1">
      <w:pPr>
        <w:spacing w:before="19"/>
        <w:ind w:left="100"/>
        <w:rPr>
          <w:rFonts w:ascii="Calibri" w:eastAsia="Calibri" w:hAnsi="Calibri" w:cs="Calibri"/>
          <w:sz w:val="22"/>
          <w:szCs w:val="22"/>
        </w:rPr>
      </w:pPr>
    </w:p>
    <w:p w14:paraId="1F58D14E" w14:textId="567F7A18" w:rsidR="00713ADE" w:rsidRDefault="003423F1">
      <w:pPr>
        <w:spacing w:before="19"/>
        <w:ind w:left="100"/>
        <w:rPr>
          <w:rFonts w:ascii="Calibri" w:eastAsia="Calibri" w:hAnsi="Calibri" w:cs="Calibri"/>
          <w:sz w:val="22"/>
          <w:szCs w:val="22"/>
        </w:rPr>
      </w:pPr>
      <w:r w:rsidRPr="00E55C92">
        <w:rPr>
          <w:rFonts w:ascii="Calibri" w:eastAsia="Calibri" w:hAnsi="Calibri" w:cs="Calibri"/>
          <w:b/>
          <w:bCs/>
          <w:sz w:val="22"/>
          <w:szCs w:val="22"/>
        </w:rPr>
        <w:t>Ans:</w:t>
      </w:r>
      <w:r w:rsidR="00713ADE">
        <w:rPr>
          <w:rFonts w:ascii="Calibri" w:eastAsia="Calibri" w:hAnsi="Calibri" w:cs="Calibri"/>
          <w:sz w:val="22"/>
          <w:szCs w:val="22"/>
        </w:rPr>
        <w:t xml:space="preserve"> </w:t>
      </w:r>
      <w:r w:rsidRPr="003423F1">
        <w:rPr>
          <w:rFonts w:ascii="Calibri" w:eastAsia="Calibri" w:hAnsi="Calibri" w:cs="Calibri"/>
          <w:sz w:val="22"/>
          <w:szCs w:val="22"/>
        </w:rPr>
        <w:t>Anscombe’s Quartet can be defined as a group of four data sets which are nearly identical in simple descriptive statistics, but there are some peculiarities in the dataset that fools the regression model if built. They have very different distributions and appear differently when plotted on scatter plots.</w:t>
      </w:r>
    </w:p>
    <w:p w14:paraId="0DA4B8F4" w14:textId="2B3CD2E2" w:rsidR="003423F1" w:rsidRDefault="003423F1">
      <w:pPr>
        <w:spacing w:before="19"/>
        <w:ind w:left="100"/>
        <w:rPr>
          <w:rFonts w:ascii="Calibri" w:eastAsia="Calibri" w:hAnsi="Calibri" w:cs="Calibri"/>
          <w:sz w:val="22"/>
          <w:szCs w:val="22"/>
        </w:rPr>
      </w:pPr>
      <w:r w:rsidRPr="003423F1">
        <w:rPr>
          <w:rFonts w:ascii="Calibri" w:eastAsia="Calibri" w:hAnsi="Calibri" w:cs="Calibri"/>
          <w:sz w:val="22"/>
          <w:szCs w:val="22"/>
        </w:rPr>
        <w:t>Anscombe’s quartet comprises four datasets that have nearly identical simple statistical properties, yet appear very different when graphed. Each dataset consists of eleven (</w:t>
      </w:r>
      <w:proofErr w:type="spellStart"/>
      <w:proofErr w:type="gramStart"/>
      <w:r w:rsidRPr="003423F1">
        <w:rPr>
          <w:rFonts w:ascii="Calibri" w:eastAsia="Calibri" w:hAnsi="Calibri" w:cs="Calibri"/>
          <w:sz w:val="22"/>
          <w:szCs w:val="22"/>
        </w:rPr>
        <w:t>x,y</w:t>
      </w:r>
      <w:proofErr w:type="spellEnd"/>
      <w:proofErr w:type="gramEnd"/>
      <w:r w:rsidRPr="003423F1">
        <w:rPr>
          <w:rFonts w:ascii="Calibri" w:eastAsia="Calibri" w:hAnsi="Calibri" w:cs="Calibri"/>
          <w:sz w:val="22"/>
          <w:szCs w:val="22"/>
        </w:rPr>
        <w:t>) points. They were constructed in 1973 by the statistician Francis Anscombe to demonstrate both the importance of graphing data before analyzing it and the effect of outliers on statistical properties.</w:t>
      </w:r>
    </w:p>
    <w:p w14:paraId="5772EB50" w14:textId="77777777" w:rsidR="003423F1" w:rsidRDefault="003423F1">
      <w:pPr>
        <w:spacing w:before="19"/>
        <w:ind w:left="100"/>
        <w:rPr>
          <w:rFonts w:ascii="Calibri" w:eastAsia="Calibri" w:hAnsi="Calibri" w:cs="Calibri"/>
          <w:sz w:val="22"/>
          <w:szCs w:val="22"/>
        </w:rPr>
      </w:pPr>
    </w:p>
    <w:p w14:paraId="72D1E078" w14:textId="6EBA3347" w:rsidR="00F16B92" w:rsidRDefault="00015BB3">
      <w:pPr>
        <w:spacing w:before="22"/>
        <w:ind w:left="100"/>
        <w:rPr>
          <w:rFonts w:ascii="Calibri" w:eastAsia="Calibri" w:hAnsi="Calibri" w:cs="Calibri"/>
          <w:sz w:val="22"/>
          <w:szCs w:val="22"/>
        </w:rPr>
      </w:pPr>
      <w:r>
        <w:rPr>
          <w:rFonts w:ascii="Calibri" w:eastAsia="Calibri" w:hAnsi="Calibri" w:cs="Calibri"/>
          <w:spacing w:val="1"/>
          <w:sz w:val="22"/>
          <w:szCs w:val="22"/>
        </w:rPr>
        <w:t>3</w:t>
      </w:r>
      <w:r>
        <w:rPr>
          <w:rFonts w:ascii="Calibri" w:eastAsia="Calibri" w:hAnsi="Calibri" w:cs="Calibri"/>
          <w:sz w:val="22"/>
          <w:szCs w:val="22"/>
        </w:rPr>
        <w:t xml:space="preserve">.  </w:t>
      </w:r>
      <w:r>
        <w:rPr>
          <w:rFonts w:ascii="Calibri" w:eastAsia="Calibri" w:hAnsi="Calibri" w:cs="Calibri"/>
          <w:spacing w:val="43"/>
          <w:sz w:val="22"/>
          <w:szCs w:val="22"/>
        </w:rPr>
        <w:t xml:space="preserve"> </w:t>
      </w:r>
      <w:r>
        <w:rPr>
          <w:rFonts w:ascii="Calibri" w:eastAsia="Calibri" w:hAnsi="Calibri" w:cs="Calibri"/>
          <w:sz w:val="22"/>
          <w:szCs w:val="22"/>
        </w:rPr>
        <w:t>What is</w:t>
      </w:r>
      <w:r>
        <w:rPr>
          <w:rFonts w:ascii="Calibri" w:eastAsia="Calibri" w:hAnsi="Calibri" w:cs="Calibri"/>
          <w:spacing w:val="-2"/>
          <w:sz w:val="22"/>
          <w:szCs w:val="22"/>
        </w:rPr>
        <w:t xml:space="preserve"> </w:t>
      </w:r>
      <w:r>
        <w:rPr>
          <w:rFonts w:ascii="Calibri" w:eastAsia="Calibri" w:hAnsi="Calibri" w:cs="Calibri"/>
          <w:spacing w:val="1"/>
          <w:sz w:val="22"/>
          <w:szCs w:val="22"/>
        </w:rPr>
        <w:t>P</w:t>
      </w:r>
      <w:r>
        <w:rPr>
          <w:rFonts w:ascii="Calibri" w:eastAsia="Calibri" w:hAnsi="Calibri" w:cs="Calibri"/>
          <w:sz w:val="22"/>
          <w:szCs w:val="22"/>
        </w:rPr>
        <w:t>ea</w:t>
      </w:r>
      <w:r>
        <w:rPr>
          <w:rFonts w:ascii="Calibri" w:eastAsia="Calibri" w:hAnsi="Calibri" w:cs="Calibri"/>
          <w:spacing w:val="-2"/>
          <w:sz w:val="22"/>
          <w:szCs w:val="22"/>
        </w:rPr>
        <w:t>r</w:t>
      </w:r>
      <w:r>
        <w:rPr>
          <w:rFonts w:ascii="Calibri" w:eastAsia="Calibri" w:hAnsi="Calibri" w:cs="Calibri"/>
          <w:sz w:val="22"/>
          <w:szCs w:val="22"/>
        </w:rPr>
        <w:t>s</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’s</w:t>
      </w:r>
      <w:r>
        <w:rPr>
          <w:rFonts w:ascii="Calibri" w:eastAsia="Calibri" w:hAnsi="Calibri" w:cs="Calibri"/>
          <w:spacing w:val="-2"/>
          <w:sz w:val="22"/>
          <w:szCs w:val="22"/>
        </w:rPr>
        <w:t xml:space="preserve"> </w:t>
      </w:r>
      <w:r>
        <w:rPr>
          <w:rFonts w:ascii="Calibri" w:eastAsia="Calibri" w:hAnsi="Calibri" w:cs="Calibri"/>
          <w:sz w:val="22"/>
          <w:szCs w:val="22"/>
        </w:rPr>
        <w:t xml:space="preserve">R?                                                                                                          </w:t>
      </w:r>
      <w:r>
        <w:rPr>
          <w:rFonts w:ascii="Calibri" w:eastAsia="Calibri" w:hAnsi="Calibri" w:cs="Calibri"/>
          <w:spacing w:val="18"/>
          <w:sz w:val="22"/>
          <w:szCs w:val="22"/>
        </w:rPr>
        <w:t xml:space="preserve"> </w:t>
      </w:r>
      <w:r>
        <w:rPr>
          <w:rFonts w:ascii="Calibri" w:eastAsia="Calibri" w:hAnsi="Calibri" w:cs="Calibri"/>
          <w:sz w:val="22"/>
          <w:szCs w:val="22"/>
        </w:rPr>
        <w:t xml:space="preserve">(3 </w:t>
      </w:r>
      <w:r>
        <w:rPr>
          <w:rFonts w:ascii="Calibri" w:eastAsia="Calibri" w:hAnsi="Calibri" w:cs="Calibri"/>
          <w:spacing w:val="1"/>
          <w:sz w:val="22"/>
          <w:szCs w:val="22"/>
        </w:rPr>
        <w:t>m</w:t>
      </w:r>
      <w:r>
        <w:rPr>
          <w:rFonts w:ascii="Calibri" w:eastAsia="Calibri" w:hAnsi="Calibri" w:cs="Calibri"/>
          <w:sz w:val="22"/>
          <w:szCs w:val="22"/>
        </w:rPr>
        <w:t>ark</w:t>
      </w:r>
      <w:r>
        <w:rPr>
          <w:rFonts w:ascii="Calibri" w:eastAsia="Calibri" w:hAnsi="Calibri" w:cs="Calibri"/>
          <w:spacing w:val="-2"/>
          <w:sz w:val="22"/>
          <w:szCs w:val="22"/>
        </w:rPr>
        <w:t>s</w:t>
      </w:r>
      <w:r>
        <w:rPr>
          <w:rFonts w:ascii="Calibri" w:eastAsia="Calibri" w:hAnsi="Calibri" w:cs="Calibri"/>
          <w:sz w:val="22"/>
          <w:szCs w:val="22"/>
        </w:rPr>
        <w:t>)</w:t>
      </w:r>
    </w:p>
    <w:p w14:paraId="784E151D" w14:textId="668CF025" w:rsidR="003423F1" w:rsidRDefault="003423F1">
      <w:pPr>
        <w:spacing w:before="22"/>
        <w:ind w:left="100"/>
        <w:rPr>
          <w:rFonts w:ascii="Calibri" w:eastAsia="Calibri" w:hAnsi="Calibri" w:cs="Calibri"/>
          <w:sz w:val="22"/>
          <w:szCs w:val="22"/>
        </w:rPr>
      </w:pPr>
    </w:p>
    <w:p w14:paraId="2AEB6C0C" w14:textId="01DE497A" w:rsidR="003423F1" w:rsidRDefault="003423F1">
      <w:pPr>
        <w:spacing w:before="22" w:line="259" w:lineRule="auto"/>
        <w:ind w:left="460" w:right="64" w:hanging="360"/>
        <w:rPr>
          <w:rFonts w:ascii="Calibri" w:eastAsia="Calibri" w:hAnsi="Calibri" w:cs="Calibri"/>
          <w:sz w:val="22"/>
          <w:szCs w:val="22"/>
        </w:rPr>
      </w:pPr>
      <w:r w:rsidRPr="00E55C92">
        <w:rPr>
          <w:rFonts w:ascii="Calibri" w:eastAsia="Calibri" w:hAnsi="Calibri" w:cs="Calibri"/>
          <w:b/>
          <w:bCs/>
          <w:sz w:val="22"/>
          <w:szCs w:val="22"/>
        </w:rPr>
        <w:t>Ans</w:t>
      </w:r>
      <w:r>
        <w:rPr>
          <w:rFonts w:ascii="Calibri" w:eastAsia="Calibri" w:hAnsi="Calibri" w:cs="Calibri"/>
          <w:b/>
          <w:bCs/>
          <w:sz w:val="22"/>
          <w:szCs w:val="22"/>
        </w:rPr>
        <w:t xml:space="preserve">: </w:t>
      </w:r>
      <w:r>
        <w:rPr>
          <w:rFonts w:ascii="Calibri" w:eastAsia="Calibri" w:hAnsi="Calibri" w:cs="Calibri"/>
          <w:spacing w:val="1"/>
          <w:sz w:val="22"/>
          <w:szCs w:val="22"/>
        </w:rPr>
        <w:t xml:space="preserve"> </w:t>
      </w:r>
      <w:r w:rsidR="00AB796D">
        <w:rPr>
          <w:rFonts w:ascii="Calibri" w:eastAsia="Calibri" w:hAnsi="Calibri" w:cs="Calibri"/>
          <w:spacing w:val="1"/>
          <w:sz w:val="22"/>
          <w:szCs w:val="22"/>
        </w:rPr>
        <w:t>P</w:t>
      </w:r>
      <w:r w:rsidR="00AB796D">
        <w:rPr>
          <w:rFonts w:ascii="Calibri" w:eastAsia="Calibri" w:hAnsi="Calibri" w:cs="Calibri"/>
          <w:sz w:val="22"/>
          <w:szCs w:val="22"/>
        </w:rPr>
        <w:t>ea</w:t>
      </w:r>
      <w:r w:rsidR="00AB796D">
        <w:rPr>
          <w:rFonts w:ascii="Calibri" w:eastAsia="Calibri" w:hAnsi="Calibri" w:cs="Calibri"/>
          <w:spacing w:val="-2"/>
          <w:sz w:val="22"/>
          <w:szCs w:val="22"/>
        </w:rPr>
        <w:t>r</w:t>
      </w:r>
      <w:r w:rsidR="00AB796D">
        <w:rPr>
          <w:rFonts w:ascii="Calibri" w:eastAsia="Calibri" w:hAnsi="Calibri" w:cs="Calibri"/>
          <w:sz w:val="22"/>
          <w:szCs w:val="22"/>
        </w:rPr>
        <w:t>s</w:t>
      </w:r>
      <w:r w:rsidR="00AB796D">
        <w:rPr>
          <w:rFonts w:ascii="Calibri" w:eastAsia="Calibri" w:hAnsi="Calibri" w:cs="Calibri"/>
          <w:spacing w:val="1"/>
          <w:sz w:val="22"/>
          <w:szCs w:val="22"/>
        </w:rPr>
        <w:t>o</w:t>
      </w:r>
      <w:r w:rsidR="00AB796D">
        <w:rPr>
          <w:rFonts w:ascii="Calibri" w:eastAsia="Calibri" w:hAnsi="Calibri" w:cs="Calibri"/>
          <w:spacing w:val="-1"/>
          <w:sz w:val="22"/>
          <w:szCs w:val="22"/>
        </w:rPr>
        <w:t>n</w:t>
      </w:r>
      <w:r w:rsidR="00AB796D">
        <w:rPr>
          <w:rFonts w:ascii="Calibri" w:eastAsia="Calibri" w:hAnsi="Calibri" w:cs="Calibri"/>
          <w:sz w:val="22"/>
          <w:szCs w:val="22"/>
        </w:rPr>
        <w:t>’s</w:t>
      </w:r>
      <w:r w:rsidR="00AB796D">
        <w:rPr>
          <w:rFonts w:ascii="Calibri" w:eastAsia="Calibri" w:hAnsi="Calibri" w:cs="Calibri"/>
          <w:spacing w:val="-2"/>
          <w:sz w:val="22"/>
          <w:szCs w:val="22"/>
        </w:rPr>
        <w:t xml:space="preserve"> </w:t>
      </w:r>
      <w:r w:rsidR="00AB796D">
        <w:rPr>
          <w:rFonts w:ascii="Calibri" w:eastAsia="Calibri" w:hAnsi="Calibri" w:cs="Calibri"/>
          <w:sz w:val="22"/>
          <w:szCs w:val="22"/>
        </w:rPr>
        <w:t xml:space="preserve">R is also known as Pearson’s correlation </w:t>
      </w:r>
      <w:proofErr w:type="gramStart"/>
      <w:r w:rsidR="00AB796D">
        <w:rPr>
          <w:rFonts w:ascii="Calibri" w:eastAsia="Calibri" w:hAnsi="Calibri" w:cs="Calibri"/>
          <w:sz w:val="22"/>
          <w:szCs w:val="22"/>
        </w:rPr>
        <w:t>coefficient,</w:t>
      </w:r>
      <w:proofErr w:type="gramEnd"/>
      <w:r w:rsidR="00AB796D">
        <w:rPr>
          <w:rFonts w:ascii="Calibri" w:eastAsia="Calibri" w:hAnsi="Calibri" w:cs="Calibri"/>
          <w:sz w:val="22"/>
          <w:szCs w:val="22"/>
        </w:rPr>
        <w:t xml:space="preserve"> </w:t>
      </w:r>
      <w:r w:rsidR="00AB796D" w:rsidRPr="00AB796D">
        <w:rPr>
          <w:rFonts w:ascii="Calibri" w:eastAsia="Calibri" w:hAnsi="Calibri" w:cs="Calibri"/>
          <w:sz w:val="22"/>
          <w:szCs w:val="22"/>
        </w:rPr>
        <w:t>Pearson correlation coefficient is a measure of the strength of a linear association between two variables</w:t>
      </w:r>
      <w:r w:rsidR="00AB796D">
        <w:rPr>
          <w:rFonts w:ascii="Calibri" w:eastAsia="Calibri" w:hAnsi="Calibri" w:cs="Calibri"/>
          <w:sz w:val="22"/>
          <w:szCs w:val="22"/>
        </w:rPr>
        <w:t xml:space="preserve"> or </w:t>
      </w:r>
      <w:r w:rsidR="00AB796D" w:rsidRPr="00AB796D">
        <w:rPr>
          <w:rFonts w:ascii="Calibri" w:eastAsia="Calibri" w:hAnsi="Calibri" w:cs="Calibri"/>
          <w:sz w:val="22"/>
          <w:szCs w:val="22"/>
        </w:rPr>
        <w:t>a measure of linear correlation between two sets of data.</w:t>
      </w:r>
    </w:p>
    <w:p w14:paraId="2DEB6F91" w14:textId="77777777" w:rsidR="003423F1" w:rsidRDefault="003423F1">
      <w:pPr>
        <w:spacing w:before="22" w:line="259" w:lineRule="auto"/>
        <w:ind w:left="460" w:right="64" w:hanging="360"/>
        <w:rPr>
          <w:rFonts w:ascii="Calibri" w:eastAsia="Calibri" w:hAnsi="Calibri" w:cs="Calibri"/>
          <w:spacing w:val="1"/>
          <w:sz w:val="22"/>
          <w:szCs w:val="22"/>
        </w:rPr>
      </w:pPr>
    </w:p>
    <w:p w14:paraId="789D49E3" w14:textId="47B57808" w:rsidR="00F16B92" w:rsidRDefault="00015BB3">
      <w:pPr>
        <w:spacing w:before="22" w:line="259" w:lineRule="auto"/>
        <w:ind w:left="460" w:right="64" w:hanging="360"/>
        <w:rPr>
          <w:rFonts w:ascii="Calibri" w:eastAsia="Calibri" w:hAnsi="Calibri" w:cs="Calibri"/>
          <w:sz w:val="22"/>
          <w:szCs w:val="22"/>
        </w:rPr>
      </w:pPr>
      <w:r>
        <w:rPr>
          <w:rFonts w:ascii="Calibri" w:eastAsia="Calibri" w:hAnsi="Calibri" w:cs="Calibri"/>
          <w:spacing w:val="1"/>
          <w:sz w:val="22"/>
          <w:szCs w:val="22"/>
        </w:rPr>
        <w:t>4</w:t>
      </w:r>
      <w:r>
        <w:rPr>
          <w:rFonts w:ascii="Calibri" w:eastAsia="Calibri" w:hAnsi="Calibri" w:cs="Calibri"/>
          <w:sz w:val="22"/>
          <w:szCs w:val="22"/>
        </w:rPr>
        <w:t xml:space="preserve">.  </w:t>
      </w:r>
      <w:r>
        <w:rPr>
          <w:rFonts w:ascii="Calibri" w:eastAsia="Calibri" w:hAnsi="Calibri" w:cs="Calibri"/>
          <w:spacing w:val="43"/>
          <w:sz w:val="22"/>
          <w:szCs w:val="22"/>
        </w:rPr>
        <w:t xml:space="preserve"> </w:t>
      </w:r>
      <w:r>
        <w:rPr>
          <w:rFonts w:ascii="Calibri" w:eastAsia="Calibri" w:hAnsi="Calibri" w:cs="Calibri"/>
          <w:sz w:val="22"/>
          <w:szCs w:val="22"/>
        </w:rPr>
        <w:t xml:space="preserve">What is </w:t>
      </w:r>
      <w:r>
        <w:rPr>
          <w:rFonts w:ascii="Calibri" w:eastAsia="Calibri" w:hAnsi="Calibri" w:cs="Calibri"/>
          <w:spacing w:val="-2"/>
          <w:sz w:val="22"/>
          <w:szCs w:val="22"/>
        </w:rPr>
        <w:t>s</w:t>
      </w:r>
      <w:r>
        <w:rPr>
          <w:rFonts w:ascii="Calibri" w:eastAsia="Calibri" w:hAnsi="Calibri" w:cs="Calibri"/>
          <w:sz w:val="22"/>
          <w:szCs w:val="22"/>
        </w:rPr>
        <w:t>cali</w:t>
      </w:r>
      <w:r>
        <w:rPr>
          <w:rFonts w:ascii="Calibri" w:eastAsia="Calibri" w:hAnsi="Calibri" w:cs="Calibri"/>
          <w:spacing w:val="-1"/>
          <w:sz w:val="22"/>
          <w:szCs w:val="22"/>
        </w:rPr>
        <w:t>ng</w:t>
      </w:r>
      <w:r>
        <w:rPr>
          <w:rFonts w:ascii="Calibri" w:eastAsia="Calibri" w:hAnsi="Calibri" w:cs="Calibri"/>
          <w:sz w:val="22"/>
          <w:szCs w:val="22"/>
        </w:rPr>
        <w:t>?</w:t>
      </w:r>
      <w:r>
        <w:rPr>
          <w:rFonts w:ascii="Calibri" w:eastAsia="Calibri" w:hAnsi="Calibri" w:cs="Calibri"/>
          <w:spacing w:val="-1"/>
          <w:sz w:val="22"/>
          <w:szCs w:val="22"/>
        </w:rPr>
        <w:t xml:space="preserve"> </w:t>
      </w:r>
      <w:r>
        <w:rPr>
          <w:rFonts w:ascii="Calibri" w:eastAsia="Calibri" w:hAnsi="Calibri" w:cs="Calibri"/>
          <w:sz w:val="22"/>
          <w:szCs w:val="22"/>
        </w:rPr>
        <w:t>Why</w:t>
      </w:r>
      <w:r>
        <w:rPr>
          <w:rFonts w:ascii="Calibri" w:eastAsia="Calibri" w:hAnsi="Calibri" w:cs="Calibri"/>
          <w:spacing w:val="1"/>
          <w:sz w:val="22"/>
          <w:szCs w:val="22"/>
        </w:rPr>
        <w:t xml:space="preserve"> i</w:t>
      </w:r>
      <w:r>
        <w:rPr>
          <w:rFonts w:ascii="Calibri" w:eastAsia="Calibri" w:hAnsi="Calibri" w:cs="Calibri"/>
          <w:sz w:val="22"/>
          <w:szCs w:val="22"/>
        </w:rPr>
        <w:t>s</w:t>
      </w:r>
      <w:r>
        <w:rPr>
          <w:rFonts w:ascii="Calibri" w:eastAsia="Calibri" w:hAnsi="Calibri" w:cs="Calibri"/>
          <w:spacing w:val="-2"/>
          <w:sz w:val="22"/>
          <w:szCs w:val="22"/>
        </w:rPr>
        <w:t xml:space="preserve"> </w:t>
      </w:r>
      <w:r>
        <w:rPr>
          <w:rFonts w:ascii="Calibri" w:eastAsia="Calibri" w:hAnsi="Calibri" w:cs="Calibri"/>
          <w:sz w:val="22"/>
          <w:szCs w:val="22"/>
        </w:rPr>
        <w:t>sc</w:t>
      </w:r>
      <w:r>
        <w:rPr>
          <w:rFonts w:ascii="Calibri" w:eastAsia="Calibri" w:hAnsi="Calibri" w:cs="Calibri"/>
          <w:spacing w:val="-3"/>
          <w:sz w:val="22"/>
          <w:szCs w:val="22"/>
        </w:rPr>
        <w:t>a</w:t>
      </w:r>
      <w:r>
        <w:rPr>
          <w:rFonts w:ascii="Calibri" w:eastAsia="Calibri" w:hAnsi="Calibri" w:cs="Calibri"/>
          <w:sz w:val="22"/>
          <w:szCs w:val="22"/>
        </w:rPr>
        <w:t>li</w:t>
      </w:r>
      <w:r>
        <w:rPr>
          <w:rFonts w:ascii="Calibri" w:eastAsia="Calibri" w:hAnsi="Calibri" w:cs="Calibri"/>
          <w:spacing w:val="-1"/>
          <w:sz w:val="22"/>
          <w:szCs w:val="22"/>
        </w:rPr>
        <w:t>n</w:t>
      </w:r>
      <w:r>
        <w:rPr>
          <w:rFonts w:ascii="Calibri" w:eastAsia="Calibri" w:hAnsi="Calibri" w:cs="Calibri"/>
          <w:sz w:val="22"/>
          <w:szCs w:val="22"/>
        </w:rPr>
        <w:t>g</w:t>
      </w:r>
      <w:r>
        <w:rPr>
          <w:rFonts w:ascii="Calibri" w:eastAsia="Calibri" w:hAnsi="Calibri" w:cs="Calibri"/>
          <w:spacing w:val="-1"/>
          <w:sz w:val="22"/>
          <w:szCs w:val="22"/>
        </w:rPr>
        <w:t xml:space="preserve"> </w:t>
      </w:r>
      <w:r>
        <w:rPr>
          <w:rFonts w:ascii="Calibri" w:eastAsia="Calibri" w:hAnsi="Calibri" w:cs="Calibri"/>
          <w:sz w:val="22"/>
          <w:szCs w:val="22"/>
        </w:rPr>
        <w:t>perf</w:t>
      </w:r>
      <w:r>
        <w:rPr>
          <w:rFonts w:ascii="Calibri" w:eastAsia="Calibri" w:hAnsi="Calibri" w:cs="Calibri"/>
          <w:spacing w:val="1"/>
          <w:sz w:val="22"/>
          <w:szCs w:val="22"/>
        </w:rPr>
        <w:t>o</w:t>
      </w:r>
      <w:r>
        <w:rPr>
          <w:rFonts w:ascii="Calibri" w:eastAsia="Calibri" w:hAnsi="Calibri" w:cs="Calibri"/>
          <w:spacing w:val="-3"/>
          <w:sz w:val="22"/>
          <w:szCs w:val="22"/>
        </w:rPr>
        <w:t>r</w:t>
      </w:r>
      <w:r>
        <w:rPr>
          <w:rFonts w:ascii="Calibri" w:eastAsia="Calibri" w:hAnsi="Calibri" w:cs="Calibri"/>
          <w:spacing w:val="1"/>
          <w:sz w:val="22"/>
          <w:szCs w:val="22"/>
        </w:rPr>
        <w:t>m</w:t>
      </w:r>
      <w:r>
        <w:rPr>
          <w:rFonts w:ascii="Calibri" w:eastAsia="Calibri" w:hAnsi="Calibri" w:cs="Calibri"/>
          <w:sz w:val="22"/>
          <w:szCs w:val="22"/>
        </w:rPr>
        <w:t>ed?</w:t>
      </w:r>
      <w:r>
        <w:rPr>
          <w:rFonts w:ascii="Calibri" w:eastAsia="Calibri" w:hAnsi="Calibri" w:cs="Calibri"/>
          <w:spacing w:val="-2"/>
          <w:sz w:val="22"/>
          <w:szCs w:val="22"/>
        </w:rPr>
        <w:t xml:space="preserve"> </w:t>
      </w:r>
      <w:r>
        <w:rPr>
          <w:rFonts w:ascii="Calibri" w:eastAsia="Calibri" w:hAnsi="Calibri" w:cs="Calibri"/>
          <w:spacing w:val="1"/>
          <w:sz w:val="22"/>
          <w:szCs w:val="22"/>
        </w:rPr>
        <w:t>W</w:t>
      </w:r>
      <w:r>
        <w:rPr>
          <w:rFonts w:ascii="Calibri" w:eastAsia="Calibri" w:hAnsi="Calibri" w:cs="Calibri"/>
          <w:spacing w:val="-1"/>
          <w:sz w:val="22"/>
          <w:szCs w:val="22"/>
        </w:rPr>
        <w:t>h</w:t>
      </w:r>
      <w:r>
        <w:rPr>
          <w:rFonts w:ascii="Calibri" w:eastAsia="Calibri" w:hAnsi="Calibri" w:cs="Calibri"/>
          <w:sz w:val="22"/>
          <w:szCs w:val="22"/>
        </w:rPr>
        <w:t>at</w:t>
      </w:r>
      <w:r>
        <w:rPr>
          <w:rFonts w:ascii="Calibri" w:eastAsia="Calibri" w:hAnsi="Calibri" w:cs="Calibri"/>
          <w:spacing w:val="-2"/>
          <w:sz w:val="22"/>
          <w:szCs w:val="22"/>
        </w:rPr>
        <w:t xml:space="preserve"> </w:t>
      </w:r>
      <w:r>
        <w:rPr>
          <w:rFonts w:ascii="Calibri" w:eastAsia="Calibri" w:hAnsi="Calibri" w:cs="Calibri"/>
          <w:sz w:val="22"/>
          <w:szCs w:val="22"/>
        </w:rPr>
        <w:t>is</w:t>
      </w:r>
      <w:r>
        <w:rPr>
          <w:rFonts w:ascii="Calibri" w:eastAsia="Calibri" w:hAnsi="Calibri" w:cs="Calibri"/>
          <w:spacing w:val="1"/>
          <w:sz w:val="22"/>
          <w:szCs w:val="22"/>
        </w:rPr>
        <w:t xml:space="preserve"> </w:t>
      </w:r>
      <w:r>
        <w:rPr>
          <w:rFonts w:ascii="Calibri" w:eastAsia="Calibri" w:hAnsi="Calibri" w:cs="Calibri"/>
          <w:sz w:val="22"/>
          <w:szCs w:val="22"/>
        </w:rPr>
        <w:t>t</w:t>
      </w:r>
      <w:r>
        <w:rPr>
          <w:rFonts w:ascii="Calibri" w:eastAsia="Calibri" w:hAnsi="Calibri" w:cs="Calibri"/>
          <w:spacing w:val="-3"/>
          <w:sz w:val="22"/>
          <w:szCs w:val="22"/>
        </w:rPr>
        <w:t>h</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pacing w:val="-1"/>
          <w:sz w:val="22"/>
          <w:szCs w:val="22"/>
        </w:rPr>
        <w:t>d</w:t>
      </w:r>
      <w:r>
        <w:rPr>
          <w:rFonts w:ascii="Calibri" w:eastAsia="Calibri" w:hAnsi="Calibri" w:cs="Calibri"/>
          <w:sz w:val="22"/>
          <w:szCs w:val="22"/>
        </w:rPr>
        <w:t>if</w:t>
      </w:r>
      <w:r>
        <w:rPr>
          <w:rFonts w:ascii="Calibri" w:eastAsia="Calibri" w:hAnsi="Calibri" w:cs="Calibri"/>
          <w:spacing w:val="-1"/>
          <w:sz w:val="22"/>
          <w:szCs w:val="22"/>
        </w:rPr>
        <w:t>f</w:t>
      </w:r>
      <w:r>
        <w:rPr>
          <w:rFonts w:ascii="Calibri" w:eastAsia="Calibri" w:hAnsi="Calibri" w:cs="Calibri"/>
          <w:sz w:val="22"/>
          <w:szCs w:val="22"/>
        </w:rPr>
        <w:t>eren</w:t>
      </w:r>
      <w:r>
        <w:rPr>
          <w:rFonts w:ascii="Calibri" w:eastAsia="Calibri" w:hAnsi="Calibri" w:cs="Calibri"/>
          <w:spacing w:val="-2"/>
          <w:sz w:val="22"/>
          <w:szCs w:val="22"/>
        </w:rPr>
        <w:t>c</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pacing w:val="-1"/>
          <w:sz w:val="22"/>
          <w:szCs w:val="22"/>
        </w:rPr>
        <w:t>b</w:t>
      </w:r>
      <w:r>
        <w:rPr>
          <w:rFonts w:ascii="Calibri" w:eastAsia="Calibri" w:hAnsi="Calibri" w:cs="Calibri"/>
          <w:spacing w:val="-2"/>
          <w:sz w:val="22"/>
          <w:szCs w:val="22"/>
        </w:rPr>
        <w:t>e</w:t>
      </w:r>
      <w:r>
        <w:rPr>
          <w:rFonts w:ascii="Calibri" w:eastAsia="Calibri" w:hAnsi="Calibri" w:cs="Calibri"/>
          <w:sz w:val="22"/>
          <w:szCs w:val="22"/>
        </w:rPr>
        <w:t>t</w:t>
      </w:r>
      <w:r>
        <w:rPr>
          <w:rFonts w:ascii="Calibri" w:eastAsia="Calibri" w:hAnsi="Calibri" w:cs="Calibri"/>
          <w:spacing w:val="1"/>
          <w:sz w:val="22"/>
          <w:szCs w:val="22"/>
        </w:rPr>
        <w:t>w</w:t>
      </w:r>
      <w:r>
        <w:rPr>
          <w:rFonts w:ascii="Calibri" w:eastAsia="Calibri" w:hAnsi="Calibri" w:cs="Calibri"/>
          <w:spacing w:val="-2"/>
          <w:sz w:val="22"/>
          <w:szCs w:val="22"/>
        </w:rPr>
        <w:t>e</w:t>
      </w:r>
      <w:r>
        <w:rPr>
          <w:rFonts w:ascii="Calibri" w:eastAsia="Calibri" w:hAnsi="Calibri" w:cs="Calibri"/>
          <w:sz w:val="22"/>
          <w:szCs w:val="22"/>
        </w:rPr>
        <w:t>en no</w:t>
      </w:r>
      <w:r>
        <w:rPr>
          <w:rFonts w:ascii="Calibri" w:eastAsia="Calibri" w:hAnsi="Calibri" w:cs="Calibri"/>
          <w:spacing w:val="-3"/>
          <w:sz w:val="22"/>
          <w:szCs w:val="22"/>
        </w:rPr>
        <w:t>r</w:t>
      </w:r>
      <w:r>
        <w:rPr>
          <w:rFonts w:ascii="Calibri" w:eastAsia="Calibri" w:hAnsi="Calibri" w:cs="Calibri"/>
          <w:spacing w:val="-1"/>
          <w:sz w:val="22"/>
          <w:szCs w:val="22"/>
        </w:rPr>
        <w:t>m</w:t>
      </w:r>
      <w:r>
        <w:rPr>
          <w:rFonts w:ascii="Calibri" w:eastAsia="Calibri" w:hAnsi="Calibri" w:cs="Calibri"/>
          <w:sz w:val="22"/>
          <w:szCs w:val="22"/>
        </w:rPr>
        <w:t>al</w:t>
      </w:r>
      <w:r>
        <w:rPr>
          <w:rFonts w:ascii="Calibri" w:eastAsia="Calibri" w:hAnsi="Calibri" w:cs="Calibri"/>
          <w:spacing w:val="-1"/>
          <w:sz w:val="22"/>
          <w:szCs w:val="22"/>
        </w:rPr>
        <w:t>iz</w:t>
      </w:r>
      <w:r>
        <w:rPr>
          <w:rFonts w:ascii="Calibri" w:eastAsia="Calibri" w:hAnsi="Calibri" w:cs="Calibri"/>
          <w:sz w:val="22"/>
          <w:szCs w:val="22"/>
        </w:rPr>
        <w:t>ed scali</w:t>
      </w:r>
      <w:r>
        <w:rPr>
          <w:rFonts w:ascii="Calibri" w:eastAsia="Calibri" w:hAnsi="Calibri" w:cs="Calibri"/>
          <w:spacing w:val="-1"/>
          <w:sz w:val="22"/>
          <w:szCs w:val="22"/>
        </w:rPr>
        <w:t>n</w:t>
      </w:r>
      <w:r>
        <w:rPr>
          <w:rFonts w:ascii="Calibri" w:eastAsia="Calibri" w:hAnsi="Calibri" w:cs="Calibri"/>
          <w:sz w:val="22"/>
          <w:szCs w:val="22"/>
        </w:rPr>
        <w:t>g a</w:t>
      </w:r>
      <w:r>
        <w:rPr>
          <w:rFonts w:ascii="Calibri" w:eastAsia="Calibri" w:hAnsi="Calibri" w:cs="Calibri"/>
          <w:spacing w:val="-1"/>
          <w:sz w:val="22"/>
          <w:szCs w:val="22"/>
        </w:rPr>
        <w:t>n</w:t>
      </w:r>
      <w:r>
        <w:rPr>
          <w:rFonts w:ascii="Calibri" w:eastAsia="Calibri" w:hAnsi="Calibri" w:cs="Calibri"/>
          <w:sz w:val="22"/>
          <w:szCs w:val="22"/>
        </w:rPr>
        <w:t>d</w:t>
      </w:r>
      <w:r>
        <w:rPr>
          <w:rFonts w:ascii="Calibri" w:eastAsia="Calibri" w:hAnsi="Calibri" w:cs="Calibri"/>
          <w:spacing w:val="-1"/>
          <w:sz w:val="22"/>
          <w:szCs w:val="22"/>
        </w:rPr>
        <w:t xml:space="preserve"> </w:t>
      </w:r>
      <w:r>
        <w:rPr>
          <w:rFonts w:ascii="Calibri" w:eastAsia="Calibri" w:hAnsi="Calibri" w:cs="Calibri"/>
          <w:sz w:val="22"/>
          <w:szCs w:val="22"/>
        </w:rPr>
        <w:t>s</w:t>
      </w:r>
      <w:r>
        <w:rPr>
          <w:rFonts w:ascii="Calibri" w:eastAsia="Calibri" w:hAnsi="Calibri" w:cs="Calibri"/>
          <w:spacing w:val="1"/>
          <w:sz w:val="22"/>
          <w:szCs w:val="22"/>
        </w:rPr>
        <w:t>t</w:t>
      </w:r>
      <w:r>
        <w:rPr>
          <w:rFonts w:ascii="Calibri" w:eastAsia="Calibri" w:hAnsi="Calibri" w:cs="Calibri"/>
          <w:sz w:val="22"/>
          <w:szCs w:val="22"/>
        </w:rPr>
        <w:t>a</w:t>
      </w:r>
      <w:r>
        <w:rPr>
          <w:rFonts w:ascii="Calibri" w:eastAsia="Calibri" w:hAnsi="Calibri" w:cs="Calibri"/>
          <w:spacing w:val="-1"/>
          <w:sz w:val="22"/>
          <w:szCs w:val="22"/>
        </w:rPr>
        <w:t>nd</w:t>
      </w:r>
      <w:r>
        <w:rPr>
          <w:rFonts w:ascii="Calibri" w:eastAsia="Calibri" w:hAnsi="Calibri" w:cs="Calibri"/>
          <w:sz w:val="22"/>
          <w:szCs w:val="22"/>
        </w:rPr>
        <w:t>ar</w:t>
      </w:r>
      <w:r>
        <w:rPr>
          <w:rFonts w:ascii="Calibri" w:eastAsia="Calibri" w:hAnsi="Calibri" w:cs="Calibri"/>
          <w:spacing w:val="-1"/>
          <w:sz w:val="22"/>
          <w:szCs w:val="22"/>
        </w:rPr>
        <w:t>d</w:t>
      </w:r>
      <w:r>
        <w:rPr>
          <w:rFonts w:ascii="Calibri" w:eastAsia="Calibri" w:hAnsi="Calibri" w:cs="Calibri"/>
          <w:sz w:val="22"/>
          <w:szCs w:val="22"/>
        </w:rPr>
        <w:t>i</w:t>
      </w:r>
      <w:r>
        <w:rPr>
          <w:rFonts w:ascii="Calibri" w:eastAsia="Calibri" w:hAnsi="Calibri" w:cs="Calibri"/>
          <w:spacing w:val="-1"/>
          <w:sz w:val="22"/>
          <w:szCs w:val="22"/>
        </w:rPr>
        <w:t>z</w:t>
      </w:r>
      <w:r>
        <w:rPr>
          <w:rFonts w:ascii="Calibri" w:eastAsia="Calibri" w:hAnsi="Calibri" w:cs="Calibri"/>
          <w:sz w:val="22"/>
          <w:szCs w:val="22"/>
        </w:rPr>
        <w:t>ed scali</w:t>
      </w:r>
      <w:r>
        <w:rPr>
          <w:rFonts w:ascii="Calibri" w:eastAsia="Calibri" w:hAnsi="Calibri" w:cs="Calibri"/>
          <w:spacing w:val="-1"/>
          <w:sz w:val="22"/>
          <w:szCs w:val="22"/>
        </w:rPr>
        <w:t>ng</w:t>
      </w:r>
      <w:r>
        <w:rPr>
          <w:rFonts w:ascii="Calibri" w:eastAsia="Calibri" w:hAnsi="Calibri" w:cs="Calibri"/>
          <w:sz w:val="22"/>
          <w:szCs w:val="22"/>
        </w:rPr>
        <w:t xml:space="preserve">?                                                                                                 </w:t>
      </w:r>
      <w:r>
        <w:rPr>
          <w:rFonts w:ascii="Calibri" w:eastAsia="Calibri" w:hAnsi="Calibri" w:cs="Calibri"/>
          <w:spacing w:val="28"/>
          <w:sz w:val="22"/>
          <w:szCs w:val="22"/>
        </w:rPr>
        <w:t xml:space="preserve"> </w:t>
      </w:r>
      <w:r>
        <w:rPr>
          <w:rFonts w:ascii="Calibri" w:eastAsia="Calibri" w:hAnsi="Calibri" w:cs="Calibri"/>
          <w:sz w:val="22"/>
          <w:szCs w:val="22"/>
        </w:rPr>
        <w:t xml:space="preserve">(3 </w:t>
      </w:r>
      <w:r>
        <w:rPr>
          <w:rFonts w:ascii="Calibri" w:eastAsia="Calibri" w:hAnsi="Calibri" w:cs="Calibri"/>
          <w:spacing w:val="1"/>
          <w:sz w:val="22"/>
          <w:szCs w:val="22"/>
        </w:rPr>
        <w:t>m</w:t>
      </w:r>
      <w:r>
        <w:rPr>
          <w:rFonts w:ascii="Calibri" w:eastAsia="Calibri" w:hAnsi="Calibri" w:cs="Calibri"/>
          <w:sz w:val="22"/>
          <w:szCs w:val="22"/>
        </w:rPr>
        <w:t>ark</w:t>
      </w:r>
      <w:r>
        <w:rPr>
          <w:rFonts w:ascii="Calibri" w:eastAsia="Calibri" w:hAnsi="Calibri" w:cs="Calibri"/>
          <w:spacing w:val="-2"/>
          <w:sz w:val="22"/>
          <w:szCs w:val="22"/>
        </w:rPr>
        <w:t>s</w:t>
      </w:r>
      <w:r>
        <w:rPr>
          <w:rFonts w:ascii="Calibri" w:eastAsia="Calibri" w:hAnsi="Calibri" w:cs="Calibri"/>
          <w:sz w:val="22"/>
          <w:szCs w:val="22"/>
        </w:rPr>
        <w:t>)</w:t>
      </w:r>
    </w:p>
    <w:p w14:paraId="5194D060" w14:textId="77777777" w:rsidR="00AB796D" w:rsidRDefault="00AB796D">
      <w:pPr>
        <w:spacing w:before="22" w:line="259" w:lineRule="auto"/>
        <w:ind w:left="460" w:right="64" w:hanging="360"/>
        <w:rPr>
          <w:rFonts w:ascii="Calibri" w:eastAsia="Calibri" w:hAnsi="Calibri" w:cs="Calibri"/>
          <w:b/>
          <w:bCs/>
          <w:sz w:val="22"/>
          <w:szCs w:val="22"/>
        </w:rPr>
      </w:pPr>
    </w:p>
    <w:p w14:paraId="17CA92EB" w14:textId="78A93C62" w:rsidR="00AB796D" w:rsidRDefault="00AB796D">
      <w:pPr>
        <w:spacing w:before="22" w:line="259" w:lineRule="auto"/>
        <w:ind w:left="460" w:right="64" w:hanging="360"/>
        <w:rPr>
          <w:rFonts w:ascii="Calibri" w:eastAsia="Calibri" w:hAnsi="Calibri" w:cs="Calibri"/>
          <w:spacing w:val="1"/>
          <w:sz w:val="22"/>
          <w:szCs w:val="22"/>
        </w:rPr>
      </w:pPr>
      <w:r w:rsidRPr="00E55C92">
        <w:rPr>
          <w:rFonts w:ascii="Calibri" w:eastAsia="Calibri" w:hAnsi="Calibri" w:cs="Calibri"/>
          <w:b/>
          <w:bCs/>
          <w:sz w:val="22"/>
          <w:szCs w:val="22"/>
        </w:rPr>
        <w:t>Ans</w:t>
      </w:r>
      <w:r>
        <w:rPr>
          <w:rFonts w:ascii="Calibri" w:eastAsia="Calibri" w:hAnsi="Calibri" w:cs="Calibri"/>
          <w:b/>
          <w:bCs/>
          <w:sz w:val="22"/>
          <w:szCs w:val="22"/>
        </w:rPr>
        <w:t xml:space="preserve">: </w:t>
      </w:r>
      <w:r>
        <w:rPr>
          <w:rFonts w:ascii="Calibri" w:eastAsia="Calibri" w:hAnsi="Calibri" w:cs="Calibri"/>
          <w:spacing w:val="1"/>
          <w:sz w:val="22"/>
          <w:szCs w:val="22"/>
        </w:rPr>
        <w:t xml:space="preserve"> </w:t>
      </w:r>
      <w:r w:rsidR="00AF2F1E">
        <w:rPr>
          <w:rFonts w:ascii="Calibri" w:eastAsia="Calibri" w:hAnsi="Calibri" w:cs="Calibri"/>
          <w:spacing w:val="1"/>
          <w:sz w:val="22"/>
          <w:szCs w:val="22"/>
        </w:rPr>
        <w:t>Scaling</w:t>
      </w:r>
      <w:r w:rsidRPr="00AB796D">
        <w:rPr>
          <w:rFonts w:ascii="Calibri" w:eastAsia="Calibri" w:hAnsi="Calibri" w:cs="Calibri"/>
          <w:spacing w:val="1"/>
          <w:sz w:val="22"/>
          <w:szCs w:val="22"/>
        </w:rPr>
        <w:t xml:space="preserve"> is a step of data Pre-Processing which is applied to independent variables to normalize the data within a particular range. It also helps in speeding up the calculations in an algorithm.</w:t>
      </w:r>
    </w:p>
    <w:p w14:paraId="651057D8" w14:textId="68FD37CC" w:rsidR="00AF2F1E" w:rsidRDefault="00AF2F1E" w:rsidP="00AF2F1E">
      <w:pPr>
        <w:pStyle w:val="ListParagraph"/>
        <w:numPr>
          <w:ilvl w:val="0"/>
          <w:numId w:val="4"/>
        </w:numPr>
        <w:spacing w:before="22" w:line="259" w:lineRule="auto"/>
        <w:ind w:right="64"/>
        <w:rPr>
          <w:rFonts w:ascii="Calibri" w:eastAsia="Calibri" w:hAnsi="Calibri" w:cs="Calibri"/>
          <w:sz w:val="22"/>
          <w:szCs w:val="22"/>
        </w:rPr>
      </w:pPr>
      <w:r>
        <w:rPr>
          <w:rFonts w:ascii="Calibri" w:eastAsia="Calibri" w:hAnsi="Calibri" w:cs="Calibri"/>
          <w:sz w:val="22"/>
          <w:szCs w:val="22"/>
        </w:rPr>
        <w:t xml:space="preserve">Sometimes, </w:t>
      </w:r>
      <w:r w:rsidRPr="00AF2F1E">
        <w:rPr>
          <w:rFonts w:ascii="Calibri" w:eastAsia="Calibri" w:hAnsi="Calibri" w:cs="Calibri"/>
          <w:sz w:val="22"/>
          <w:szCs w:val="22"/>
        </w:rPr>
        <w:t>collected data set contains features highly varying in magnitudes, units and range. If scaling is not done then algorithm only takes magnitude in account and not units hence incorrect modelling. To solve this issue, we have to do scaling to bring all the variables to the same level of magnitude.</w:t>
      </w:r>
    </w:p>
    <w:p w14:paraId="55527110" w14:textId="23557CBC" w:rsidR="00AF2F1E" w:rsidRDefault="00AF2F1E" w:rsidP="00AF2F1E">
      <w:pPr>
        <w:pStyle w:val="ListParagraph"/>
        <w:numPr>
          <w:ilvl w:val="0"/>
          <w:numId w:val="4"/>
        </w:numPr>
        <w:spacing w:before="22" w:line="259" w:lineRule="auto"/>
        <w:ind w:right="64"/>
        <w:rPr>
          <w:rFonts w:ascii="Calibri" w:eastAsia="Calibri" w:hAnsi="Calibri" w:cs="Calibri"/>
          <w:sz w:val="22"/>
          <w:szCs w:val="22"/>
        </w:rPr>
      </w:pPr>
      <w:r>
        <w:rPr>
          <w:rFonts w:ascii="Calibri" w:eastAsia="Calibri" w:hAnsi="Calibri" w:cs="Calibri"/>
          <w:sz w:val="22"/>
          <w:szCs w:val="22"/>
        </w:rPr>
        <w:t>No</w:t>
      </w:r>
      <w:r>
        <w:rPr>
          <w:rFonts w:ascii="Calibri" w:eastAsia="Calibri" w:hAnsi="Calibri" w:cs="Calibri"/>
          <w:spacing w:val="-3"/>
          <w:sz w:val="22"/>
          <w:szCs w:val="22"/>
        </w:rPr>
        <w:t>r</w:t>
      </w:r>
      <w:r>
        <w:rPr>
          <w:rFonts w:ascii="Calibri" w:eastAsia="Calibri" w:hAnsi="Calibri" w:cs="Calibri"/>
          <w:spacing w:val="-1"/>
          <w:sz w:val="22"/>
          <w:szCs w:val="22"/>
        </w:rPr>
        <w:t>m</w:t>
      </w:r>
      <w:r>
        <w:rPr>
          <w:rFonts w:ascii="Calibri" w:eastAsia="Calibri" w:hAnsi="Calibri" w:cs="Calibri"/>
          <w:sz w:val="22"/>
          <w:szCs w:val="22"/>
        </w:rPr>
        <w:t>al</w:t>
      </w:r>
      <w:r>
        <w:rPr>
          <w:rFonts w:ascii="Calibri" w:eastAsia="Calibri" w:hAnsi="Calibri" w:cs="Calibri"/>
          <w:spacing w:val="-1"/>
          <w:sz w:val="22"/>
          <w:szCs w:val="22"/>
        </w:rPr>
        <w:t>iz</w:t>
      </w:r>
      <w:r>
        <w:rPr>
          <w:rFonts w:ascii="Calibri" w:eastAsia="Calibri" w:hAnsi="Calibri" w:cs="Calibri"/>
          <w:sz w:val="22"/>
          <w:szCs w:val="22"/>
        </w:rPr>
        <w:t>ed scali</w:t>
      </w:r>
      <w:r>
        <w:rPr>
          <w:rFonts w:ascii="Calibri" w:eastAsia="Calibri" w:hAnsi="Calibri" w:cs="Calibri"/>
          <w:spacing w:val="-1"/>
          <w:sz w:val="22"/>
          <w:szCs w:val="22"/>
        </w:rPr>
        <w:t>n</w:t>
      </w:r>
      <w:r>
        <w:rPr>
          <w:rFonts w:ascii="Calibri" w:eastAsia="Calibri" w:hAnsi="Calibri" w:cs="Calibri"/>
          <w:sz w:val="22"/>
          <w:szCs w:val="22"/>
        </w:rPr>
        <w:t xml:space="preserve">g </w:t>
      </w:r>
      <w:r w:rsidRPr="00AF2F1E">
        <w:rPr>
          <w:rFonts w:ascii="Calibri" w:eastAsia="Calibri" w:hAnsi="Calibri" w:cs="Calibri"/>
          <w:sz w:val="22"/>
          <w:szCs w:val="22"/>
        </w:rPr>
        <w:t>brings all of the data in the range of 0 and 1.</w:t>
      </w:r>
    </w:p>
    <w:p w14:paraId="1FFCA55E" w14:textId="2B5BC187" w:rsidR="00AF2F1E" w:rsidRPr="00AF2F1E" w:rsidRDefault="00AF2F1E" w:rsidP="00AF2F1E">
      <w:pPr>
        <w:pStyle w:val="ListParagraph"/>
        <w:numPr>
          <w:ilvl w:val="0"/>
          <w:numId w:val="4"/>
        </w:numPr>
        <w:rPr>
          <w:rFonts w:ascii="Calibri" w:eastAsia="Calibri" w:hAnsi="Calibri" w:cs="Calibri"/>
          <w:sz w:val="22"/>
          <w:szCs w:val="22"/>
        </w:rPr>
      </w:pPr>
      <w:r w:rsidRPr="00AF2F1E">
        <w:rPr>
          <w:rFonts w:ascii="Calibri" w:eastAsia="Calibri" w:hAnsi="Calibri" w:cs="Calibri"/>
          <w:sz w:val="22"/>
          <w:szCs w:val="22"/>
        </w:rPr>
        <w:t>Standardiz</w:t>
      </w:r>
      <w:r>
        <w:rPr>
          <w:rFonts w:ascii="Calibri" w:eastAsia="Calibri" w:hAnsi="Calibri" w:cs="Calibri"/>
          <w:sz w:val="22"/>
          <w:szCs w:val="22"/>
        </w:rPr>
        <w:t>ed scali</w:t>
      </w:r>
      <w:r>
        <w:rPr>
          <w:rFonts w:ascii="Calibri" w:eastAsia="Calibri" w:hAnsi="Calibri" w:cs="Calibri"/>
          <w:spacing w:val="-1"/>
          <w:sz w:val="22"/>
          <w:szCs w:val="22"/>
        </w:rPr>
        <w:t>n</w:t>
      </w:r>
      <w:r>
        <w:rPr>
          <w:rFonts w:ascii="Calibri" w:eastAsia="Calibri" w:hAnsi="Calibri" w:cs="Calibri"/>
          <w:sz w:val="22"/>
          <w:szCs w:val="22"/>
        </w:rPr>
        <w:t>g</w:t>
      </w:r>
      <w:r w:rsidRPr="00AF2F1E">
        <w:rPr>
          <w:rFonts w:ascii="Calibri" w:eastAsia="Calibri" w:hAnsi="Calibri" w:cs="Calibri"/>
          <w:sz w:val="22"/>
          <w:szCs w:val="22"/>
        </w:rPr>
        <w:t xml:space="preserve"> replaces the values by their Z scores. It brings all of the data into a standard normal distribution which has mean (μ) zero and standard deviation one (σ).</w:t>
      </w:r>
    </w:p>
    <w:p w14:paraId="219EF631" w14:textId="77777777" w:rsidR="00AF2F1E" w:rsidRPr="00AF2F1E" w:rsidRDefault="00AF2F1E" w:rsidP="00AF2F1E">
      <w:pPr>
        <w:pStyle w:val="ListParagraph"/>
        <w:spacing w:before="22" w:line="259" w:lineRule="auto"/>
        <w:ind w:left="460" w:right="64"/>
        <w:rPr>
          <w:rFonts w:ascii="Calibri" w:eastAsia="Calibri" w:hAnsi="Calibri" w:cs="Calibri"/>
          <w:sz w:val="22"/>
          <w:szCs w:val="22"/>
        </w:rPr>
      </w:pPr>
    </w:p>
    <w:p w14:paraId="6015E61E" w14:textId="77777777" w:rsidR="00AF2F1E" w:rsidRDefault="00AF2F1E" w:rsidP="00AF2F1E">
      <w:pPr>
        <w:spacing w:before="22" w:line="259" w:lineRule="auto"/>
        <w:ind w:left="460" w:right="64" w:hanging="360"/>
        <w:rPr>
          <w:rFonts w:ascii="Calibri" w:eastAsia="Calibri" w:hAnsi="Calibri" w:cs="Calibri"/>
          <w:sz w:val="22"/>
          <w:szCs w:val="22"/>
        </w:rPr>
      </w:pPr>
    </w:p>
    <w:p w14:paraId="267BDF3C" w14:textId="5970A3EA" w:rsidR="00AF2F1E" w:rsidRDefault="00015BB3" w:rsidP="002C0E47">
      <w:pPr>
        <w:spacing w:before="1" w:line="259" w:lineRule="auto"/>
        <w:ind w:left="7661" w:right="278" w:hanging="7561"/>
        <w:rPr>
          <w:rFonts w:ascii="Calibri" w:eastAsia="Calibri" w:hAnsi="Calibri" w:cs="Calibri"/>
          <w:sz w:val="22"/>
          <w:szCs w:val="22"/>
        </w:rPr>
      </w:pPr>
      <w:r>
        <w:rPr>
          <w:rFonts w:ascii="Calibri" w:eastAsia="Calibri" w:hAnsi="Calibri" w:cs="Calibri"/>
          <w:spacing w:val="1"/>
          <w:sz w:val="22"/>
          <w:szCs w:val="22"/>
        </w:rPr>
        <w:t>5</w:t>
      </w:r>
      <w:r>
        <w:rPr>
          <w:rFonts w:ascii="Calibri" w:eastAsia="Calibri" w:hAnsi="Calibri" w:cs="Calibri"/>
          <w:sz w:val="22"/>
          <w:szCs w:val="22"/>
        </w:rPr>
        <w:t xml:space="preserve">.  </w:t>
      </w:r>
      <w:r>
        <w:rPr>
          <w:rFonts w:ascii="Calibri" w:eastAsia="Calibri" w:hAnsi="Calibri" w:cs="Calibri"/>
          <w:spacing w:val="43"/>
          <w:sz w:val="22"/>
          <w:szCs w:val="22"/>
        </w:rPr>
        <w:t xml:space="preserve"> </w:t>
      </w:r>
      <w:r>
        <w:rPr>
          <w:rFonts w:ascii="Calibri" w:eastAsia="Calibri" w:hAnsi="Calibri" w:cs="Calibri"/>
          <w:sz w:val="22"/>
          <w:szCs w:val="22"/>
        </w:rPr>
        <w:t>Y</w:t>
      </w:r>
      <w:r>
        <w:rPr>
          <w:rFonts w:ascii="Calibri" w:eastAsia="Calibri" w:hAnsi="Calibri" w:cs="Calibri"/>
          <w:spacing w:val="1"/>
          <w:sz w:val="22"/>
          <w:szCs w:val="22"/>
        </w:rPr>
        <w:t>o</w:t>
      </w:r>
      <w:r>
        <w:rPr>
          <w:rFonts w:ascii="Calibri" w:eastAsia="Calibri" w:hAnsi="Calibri" w:cs="Calibri"/>
          <w:sz w:val="22"/>
          <w:szCs w:val="22"/>
        </w:rPr>
        <w:t>u</w:t>
      </w:r>
      <w:r>
        <w:rPr>
          <w:rFonts w:ascii="Calibri" w:eastAsia="Calibri" w:hAnsi="Calibri" w:cs="Calibri"/>
          <w:spacing w:val="-3"/>
          <w:sz w:val="22"/>
          <w:szCs w:val="22"/>
        </w:rPr>
        <w:t xml:space="preserve"> </w:t>
      </w:r>
      <w:r>
        <w:rPr>
          <w:rFonts w:ascii="Calibri" w:eastAsia="Calibri" w:hAnsi="Calibri" w:cs="Calibri"/>
          <w:spacing w:val="1"/>
          <w:sz w:val="22"/>
          <w:szCs w:val="22"/>
        </w:rPr>
        <w:t>m</w:t>
      </w:r>
      <w:r>
        <w:rPr>
          <w:rFonts w:ascii="Calibri" w:eastAsia="Calibri" w:hAnsi="Calibri" w:cs="Calibri"/>
          <w:sz w:val="22"/>
          <w:szCs w:val="22"/>
        </w:rPr>
        <w:t>i</w:t>
      </w:r>
      <w:r>
        <w:rPr>
          <w:rFonts w:ascii="Calibri" w:eastAsia="Calibri" w:hAnsi="Calibri" w:cs="Calibri"/>
          <w:spacing w:val="-1"/>
          <w:sz w:val="22"/>
          <w:szCs w:val="22"/>
        </w:rPr>
        <w:t>gh</w:t>
      </w:r>
      <w:r>
        <w:rPr>
          <w:rFonts w:ascii="Calibri" w:eastAsia="Calibri" w:hAnsi="Calibri" w:cs="Calibri"/>
          <w:sz w:val="22"/>
          <w:szCs w:val="22"/>
        </w:rPr>
        <w:t>t</w:t>
      </w:r>
      <w:r>
        <w:rPr>
          <w:rFonts w:ascii="Calibri" w:eastAsia="Calibri" w:hAnsi="Calibri" w:cs="Calibri"/>
          <w:spacing w:val="1"/>
          <w:sz w:val="22"/>
          <w:szCs w:val="22"/>
        </w:rPr>
        <w:t xml:space="preserve"> </w:t>
      </w:r>
      <w:r>
        <w:rPr>
          <w:rFonts w:ascii="Calibri" w:eastAsia="Calibri" w:hAnsi="Calibri" w:cs="Calibri"/>
          <w:spacing w:val="-1"/>
          <w:sz w:val="22"/>
          <w:szCs w:val="22"/>
        </w:rPr>
        <w:t>h</w:t>
      </w:r>
      <w:r>
        <w:rPr>
          <w:rFonts w:ascii="Calibri" w:eastAsia="Calibri" w:hAnsi="Calibri" w:cs="Calibri"/>
          <w:spacing w:val="-3"/>
          <w:sz w:val="22"/>
          <w:szCs w:val="22"/>
        </w:rPr>
        <w:t>a</w:t>
      </w:r>
      <w:r>
        <w:rPr>
          <w:rFonts w:ascii="Calibri" w:eastAsia="Calibri" w:hAnsi="Calibri" w:cs="Calibri"/>
          <w:spacing w:val="1"/>
          <w:sz w:val="22"/>
          <w:szCs w:val="22"/>
        </w:rPr>
        <w:t>v</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pacing w:val="1"/>
          <w:sz w:val="22"/>
          <w:szCs w:val="22"/>
        </w:rPr>
        <w:t>o</w:t>
      </w:r>
      <w:r>
        <w:rPr>
          <w:rFonts w:ascii="Calibri" w:eastAsia="Calibri" w:hAnsi="Calibri" w:cs="Calibri"/>
          <w:spacing w:val="-1"/>
          <w:sz w:val="22"/>
          <w:szCs w:val="22"/>
        </w:rPr>
        <w:t>b</w:t>
      </w:r>
      <w:r>
        <w:rPr>
          <w:rFonts w:ascii="Calibri" w:eastAsia="Calibri" w:hAnsi="Calibri" w:cs="Calibri"/>
          <w:sz w:val="22"/>
          <w:szCs w:val="22"/>
        </w:rPr>
        <w:t>se</w:t>
      </w:r>
      <w:r>
        <w:rPr>
          <w:rFonts w:ascii="Calibri" w:eastAsia="Calibri" w:hAnsi="Calibri" w:cs="Calibri"/>
          <w:spacing w:val="-2"/>
          <w:sz w:val="22"/>
          <w:szCs w:val="22"/>
        </w:rPr>
        <w:t>r</w:t>
      </w:r>
      <w:r>
        <w:rPr>
          <w:rFonts w:ascii="Calibri" w:eastAsia="Calibri" w:hAnsi="Calibri" w:cs="Calibri"/>
          <w:spacing w:val="1"/>
          <w:sz w:val="22"/>
          <w:szCs w:val="22"/>
        </w:rPr>
        <w:t>v</w:t>
      </w:r>
      <w:r>
        <w:rPr>
          <w:rFonts w:ascii="Calibri" w:eastAsia="Calibri" w:hAnsi="Calibri" w:cs="Calibri"/>
          <w:sz w:val="22"/>
          <w:szCs w:val="22"/>
        </w:rPr>
        <w:t>ed</w:t>
      </w:r>
      <w:r>
        <w:rPr>
          <w:rFonts w:ascii="Calibri" w:eastAsia="Calibri" w:hAnsi="Calibri" w:cs="Calibri"/>
          <w:spacing w:val="-2"/>
          <w:sz w:val="22"/>
          <w:szCs w:val="22"/>
        </w:rPr>
        <w:t xml:space="preserve"> t</w:t>
      </w:r>
      <w:r>
        <w:rPr>
          <w:rFonts w:ascii="Calibri" w:eastAsia="Calibri" w:hAnsi="Calibri" w:cs="Calibri"/>
          <w:spacing w:val="-1"/>
          <w:sz w:val="22"/>
          <w:szCs w:val="22"/>
        </w:rPr>
        <w:t>h</w:t>
      </w:r>
      <w:r>
        <w:rPr>
          <w:rFonts w:ascii="Calibri" w:eastAsia="Calibri" w:hAnsi="Calibri" w:cs="Calibri"/>
          <w:sz w:val="22"/>
          <w:szCs w:val="22"/>
        </w:rPr>
        <w:t>at</w:t>
      </w:r>
      <w:r>
        <w:rPr>
          <w:rFonts w:ascii="Calibri" w:eastAsia="Calibri" w:hAnsi="Calibri" w:cs="Calibri"/>
          <w:spacing w:val="1"/>
          <w:sz w:val="22"/>
          <w:szCs w:val="22"/>
        </w:rPr>
        <w:t xml:space="preserve"> </w:t>
      </w:r>
      <w:r>
        <w:rPr>
          <w:rFonts w:ascii="Calibri" w:eastAsia="Calibri" w:hAnsi="Calibri" w:cs="Calibri"/>
          <w:sz w:val="22"/>
          <w:szCs w:val="22"/>
        </w:rPr>
        <w:t>s</w:t>
      </w:r>
      <w:r>
        <w:rPr>
          <w:rFonts w:ascii="Calibri" w:eastAsia="Calibri" w:hAnsi="Calibri" w:cs="Calibri"/>
          <w:spacing w:val="-1"/>
          <w:sz w:val="22"/>
          <w:szCs w:val="22"/>
        </w:rPr>
        <w:t>o</w:t>
      </w:r>
      <w:r>
        <w:rPr>
          <w:rFonts w:ascii="Calibri" w:eastAsia="Calibri" w:hAnsi="Calibri" w:cs="Calibri"/>
          <w:spacing w:val="1"/>
          <w:sz w:val="22"/>
          <w:szCs w:val="22"/>
        </w:rPr>
        <w:t>m</w:t>
      </w:r>
      <w:r>
        <w:rPr>
          <w:rFonts w:ascii="Calibri" w:eastAsia="Calibri" w:hAnsi="Calibri" w:cs="Calibri"/>
          <w:spacing w:val="-2"/>
          <w:sz w:val="22"/>
          <w:szCs w:val="22"/>
        </w:rPr>
        <w:t>e</w:t>
      </w:r>
      <w:r>
        <w:rPr>
          <w:rFonts w:ascii="Calibri" w:eastAsia="Calibri" w:hAnsi="Calibri" w:cs="Calibri"/>
          <w:sz w:val="22"/>
          <w:szCs w:val="22"/>
        </w:rPr>
        <w:t>ti</w:t>
      </w:r>
      <w:r>
        <w:rPr>
          <w:rFonts w:ascii="Calibri" w:eastAsia="Calibri" w:hAnsi="Calibri" w:cs="Calibri"/>
          <w:spacing w:val="-1"/>
          <w:sz w:val="22"/>
          <w:szCs w:val="22"/>
        </w:rPr>
        <w:t>m</w:t>
      </w:r>
      <w:r>
        <w:rPr>
          <w:rFonts w:ascii="Calibri" w:eastAsia="Calibri" w:hAnsi="Calibri" w:cs="Calibri"/>
          <w:sz w:val="22"/>
          <w:szCs w:val="22"/>
        </w:rPr>
        <w:t>es</w:t>
      </w:r>
      <w:r>
        <w:rPr>
          <w:rFonts w:ascii="Calibri" w:eastAsia="Calibri" w:hAnsi="Calibri" w:cs="Calibri"/>
          <w:spacing w:val="-1"/>
          <w:sz w:val="22"/>
          <w:szCs w:val="22"/>
        </w:rPr>
        <w:t xml:space="preserve"> </w:t>
      </w:r>
      <w:r>
        <w:rPr>
          <w:rFonts w:ascii="Calibri" w:eastAsia="Calibri" w:hAnsi="Calibri" w:cs="Calibri"/>
          <w:sz w:val="22"/>
          <w:szCs w:val="22"/>
        </w:rPr>
        <w:t>the</w:t>
      </w:r>
      <w:r>
        <w:rPr>
          <w:rFonts w:ascii="Calibri" w:eastAsia="Calibri" w:hAnsi="Calibri" w:cs="Calibri"/>
          <w:spacing w:val="-2"/>
          <w:sz w:val="22"/>
          <w:szCs w:val="22"/>
        </w:rPr>
        <w:t xml:space="preserve"> </w:t>
      </w:r>
      <w:r>
        <w:rPr>
          <w:rFonts w:ascii="Calibri" w:eastAsia="Calibri" w:hAnsi="Calibri" w:cs="Calibri"/>
          <w:spacing w:val="1"/>
          <w:sz w:val="22"/>
          <w:szCs w:val="22"/>
        </w:rPr>
        <w:t>v</w:t>
      </w:r>
      <w:r>
        <w:rPr>
          <w:rFonts w:ascii="Calibri" w:eastAsia="Calibri" w:hAnsi="Calibri" w:cs="Calibri"/>
          <w:sz w:val="22"/>
          <w:szCs w:val="22"/>
        </w:rPr>
        <w:t>al</w:t>
      </w:r>
      <w:r>
        <w:rPr>
          <w:rFonts w:ascii="Calibri" w:eastAsia="Calibri" w:hAnsi="Calibri" w:cs="Calibri"/>
          <w:spacing w:val="-1"/>
          <w:sz w:val="22"/>
          <w:szCs w:val="22"/>
        </w:rPr>
        <w:t>u</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f</w:t>
      </w:r>
      <w:r>
        <w:rPr>
          <w:rFonts w:ascii="Calibri" w:eastAsia="Calibri" w:hAnsi="Calibri" w:cs="Calibri"/>
          <w:spacing w:val="-3"/>
          <w:sz w:val="22"/>
          <w:szCs w:val="22"/>
        </w:rPr>
        <w:t xml:space="preserve"> </w:t>
      </w:r>
      <w:r>
        <w:rPr>
          <w:rFonts w:ascii="Calibri" w:eastAsia="Calibri" w:hAnsi="Calibri" w:cs="Calibri"/>
          <w:sz w:val="22"/>
          <w:szCs w:val="22"/>
        </w:rPr>
        <w:t>VIF</w:t>
      </w:r>
      <w:r>
        <w:rPr>
          <w:rFonts w:ascii="Calibri" w:eastAsia="Calibri" w:hAnsi="Calibri" w:cs="Calibri"/>
          <w:spacing w:val="-1"/>
          <w:sz w:val="22"/>
          <w:szCs w:val="22"/>
        </w:rPr>
        <w:t xml:space="preserve"> </w:t>
      </w:r>
      <w:r>
        <w:rPr>
          <w:rFonts w:ascii="Calibri" w:eastAsia="Calibri" w:hAnsi="Calibri" w:cs="Calibri"/>
          <w:sz w:val="22"/>
          <w:szCs w:val="22"/>
        </w:rPr>
        <w:t>is</w:t>
      </w:r>
      <w:r>
        <w:rPr>
          <w:rFonts w:ascii="Calibri" w:eastAsia="Calibri" w:hAnsi="Calibri" w:cs="Calibri"/>
          <w:spacing w:val="1"/>
          <w:sz w:val="22"/>
          <w:szCs w:val="22"/>
        </w:rPr>
        <w:t xml:space="preserve"> </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z w:val="22"/>
          <w:szCs w:val="22"/>
        </w:rPr>
        <w:t>fi</w:t>
      </w:r>
      <w:r>
        <w:rPr>
          <w:rFonts w:ascii="Calibri" w:eastAsia="Calibri" w:hAnsi="Calibri" w:cs="Calibri"/>
          <w:spacing w:val="-1"/>
          <w:sz w:val="22"/>
          <w:szCs w:val="22"/>
        </w:rPr>
        <w:t>n</w:t>
      </w:r>
      <w:r>
        <w:rPr>
          <w:rFonts w:ascii="Calibri" w:eastAsia="Calibri" w:hAnsi="Calibri" w:cs="Calibri"/>
          <w:sz w:val="22"/>
          <w:szCs w:val="22"/>
        </w:rPr>
        <w:t>ite.</w:t>
      </w:r>
      <w:r>
        <w:rPr>
          <w:rFonts w:ascii="Calibri" w:eastAsia="Calibri" w:hAnsi="Calibri" w:cs="Calibri"/>
          <w:spacing w:val="-1"/>
          <w:sz w:val="22"/>
          <w:szCs w:val="22"/>
        </w:rPr>
        <w:t xml:space="preserve"> </w:t>
      </w:r>
      <w:r>
        <w:rPr>
          <w:rFonts w:ascii="Calibri" w:eastAsia="Calibri" w:hAnsi="Calibri" w:cs="Calibri"/>
          <w:sz w:val="22"/>
          <w:szCs w:val="22"/>
        </w:rPr>
        <w:t>Why</w:t>
      </w:r>
      <w:r>
        <w:rPr>
          <w:rFonts w:ascii="Calibri" w:eastAsia="Calibri" w:hAnsi="Calibri" w:cs="Calibri"/>
          <w:spacing w:val="1"/>
          <w:sz w:val="22"/>
          <w:szCs w:val="22"/>
        </w:rPr>
        <w:t xml:space="preserve"> </w:t>
      </w:r>
      <w:r>
        <w:rPr>
          <w:rFonts w:ascii="Calibri" w:eastAsia="Calibri" w:hAnsi="Calibri" w:cs="Calibri"/>
          <w:spacing w:val="-3"/>
          <w:sz w:val="22"/>
          <w:szCs w:val="22"/>
        </w:rPr>
        <w:t>d</w:t>
      </w:r>
      <w:r>
        <w:rPr>
          <w:rFonts w:ascii="Calibri" w:eastAsia="Calibri" w:hAnsi="Calibri" w:cs="Calibri"/>
          <w:spacing w:val="1"/>
          <w:sz w:val="22"/>
          <w:szCs w:val="22"/>
        </w:rPr>
        <w:t>o</w:t>
      </w:r>
      <w:r>
        <w:rPr>
          <w:rFonts w:ascii="Calibri" w:eastAsia="Calibri" w:hAnsi="Calibri" w:cs="Calibri"/>
          <w:sz w:val="22"/>
          <w:szCs w:val="22"/>
        </w:rPr>
        <w:t>es</w:t>
      </w:r>
      <w:r>
        <w:rPr>
          <w:rFonts w:ascii="Calibri" w:eastAsia="Calibri" w:hAnsi="Calibri" w:cs="Calibri"/>
          <w:spacing w:val="-1"/>
          <w:sz w:val="22"/>
          <w:szCs w:val="22"/>
        </w:rPr>
        <w:t xml:space="preserve"> </w:t>
      </w:r>
      <w:r>
        <w:rPr>
          <w:rFonts w:ascii="Calibri" w:eastAsia="Calibri" w:hAnsi="Calibri" w:cs="Calibri"/>
          <w:sz w:val="22"/>
          <w:szCs w:val="22"/>
        </w:rPr>
        <w:t>t</w:t>
      </w:r>
      <w:r>
        <w:rPr>
          <w:rFonts w:ascii="Calibri" w:eastAsia="Calibri" w:hAnsi="Calibri" w:cs="Calibri"/>
          <w:spacing w:val="-3"/>
          <w:sz w:val="22"/>
          <w:szCs w:val="22"/>
        </w:rPr>
        <w:t>h</w:t>
      </w:r>
      <w:r>
        <w:rPr>
          <w:rFonts w:ascii="Calibri" w:eastAsia="Calibri" w:hAnsi="Calibri" w:cs="Calibri"/>
          <w:sz w:val="22"/>
          <w:szCs w:val="22"/>
        </w:rPr>
        <w:t>is h</w:t>
      </w:r>
      <w:r>
        <w:rPr>
          <w:rFonts w:ascii="Calibri" w:eastAsia="Calibri" w:hAnsi="Calibri" w:cs="Calibri"/>
          <w:spacing w:val="-1"/>
          <w:sz w:val="22"/>
          <w:szCs w:val="22"/>
        </w:rPr>
        <w:t>app</w:t>
      </w:r>
      <w:r>
        <w:rPr>
          <w:rFonts w:ascii="Calibri" w:eastAsia="Calibri" w:hAnsi="Calibri" w:cs="Calibri"/>
          <w:sz w:val="22"/>
          <w:szCs w:val="22"/>
        </w:rPr>
        <w:t xml:space="preserve">en? (3 </w:t>
      </w:r>
      <w:r>
        <w:rPr>
          <w:rFonts w:ascii="Calibri" w:eastAsia="Calibri" w:hAnsi="Calibri" w:cs="Calibri"/>
          <w:spacing w:val="1"/>
          <w:sz w:val="22"/>
          <w:szCs w:val="22"/>
        </w:rPr>
        <w:t>m</w:t>
      </w:r>
      <w:r>
        <w:rPr>
          <w:rFonts w:ascii="Calibri" w:eastAsia="Calibri" w:hAnsi="Calibri" w:cs="Calibri"/>
          <w:sz w:val="22"/>
          <w:szCs w:val="22"/>
        </w:rPr>
        <w:t>ark</w:t>
      </w:r>
      <w:r>
        <w:rPr>
          <w:rFonts w:ascii="Calibri" w:eastAsia="Calibri" w:hAnsi="Calibri" w:cs="Calibri"/>
          <w:spacing w:val="-2"/>
          <w:sz w:val="22"/>
          <w:szCs w:val="22"/>
        </w:rPr>
        <w:t>s</w:t>
      </w:r>
      <w:r>
        <w:rPr>
          <w:rFonts w:ascii="Calibri" w:eastAsia="Calibri" w:hAnsi="Calibri" w:cs="Calibri"/>
          <w:sz w:val="22"/>
          <w:szCs w:val="22"/>
        </w:rPr>
        <w:t>)</w:t>
      </w:r>
    </w:p>
    <w:p w14:paraId="0B6F33F5" w14:textId="3D93C465" w:rsidR="00AF2F1E" w:rsidRDefault="00AF2F1E">
      <w:pPr>
        <w:spacing w:before="1" w:line="259" w:lineRule="auto"/>
        <w:ind w:left="7661" w:right="278" w:hanging="7561"/>
        <w:rPr>
          <w:rFonts w:ascii="Calibri" w:eastAsia="Calibri" w:hAnsi="Calibri" w:cs="Calibri"/>
          <w:spacing w:val="1"/>
          <w:sz w:val="22"/>
          <w:szCs w:val="22"/>
        </w:rPr>
      </w:pPr>
      <w:r w:rsidRPr="00E55C92">
        <w:rPr>
          <w:rFonts w:ascii="Calibri" w:eastAsia="Calibri" w:hAnsi="Calibri" w:cs="Calibri"/>
          <w:b/>
          <w:bCs/>
          <w:sz w:val="22"/>
          <w:szCs w:val="22"/>
        </w:rPr>
        <w:t>Ans</w:t>
      </w:r>
      <w:r>
        <w:rPr>
          <w:rFonts w:ascii="Calibri" w:eastAsia="Calibri" w:hAnsi="Calibri" w:cs="Calibri"/>
          <w:b/>
          <w:bCs/>
          <w:sz w:val="22"/>
          <w:szCs w:val="22"/>
        </w:rPr>
        <w:t xml:space="preserve">: </w:t>
      </w:r>
      <w:r>
        <w:rPr>
          <w:rFonts w:ascii="Calibri" w:eastAsia="Calibri" w:hAnsi="Calibri" w:cs="Calibri"/>
          <w:spacing w:val="1"/>
          <w:sz w:val="22"/>
          <w:szCs w:val="22"/>
        </w:rPr>
        <w:t xml:space="preserve"> </w:t>
      </w:r>
      <w:r w:rsidR="002C0E47">
        <w:rPr>
          <w:rFonts w:ascii="Calibri" w:eastAsia="Calibri" w:hAnsi="Calibri" w:cs="Calibri"/>
          <w:spacing w:val="1"/>
          <w:sz w:val="22"/>
          <w:szCs w:val="22"/>
        </w:rPr>
        <w:t>VIF(</w:t>
      </w:r>
      <w:proofErr w:type="spellStart"/>
      <w:r w:rsidR="002C0E47">
        <w:rPr>
          <w:rFonts w:ascii="Calibri" w:eastAsia="Calibri" w:hAnsi="Calibri" w:cs="Calibri"/>
          <w:spacing w:val="1"/>
          <w:sz w:val="22"/>
          <w:szCs w:val="22"/>
        </w:rPr>
        <w:t>i</w:t>
      </w:r>
      <w:proofErr w:type="spellEnd"/>
      <w:r w:rsidR="002C0E47">
        <w:rPr>
          <w:rFonts w:ascii="Calibri" w:eastAsia="Calibri" w:hAnsi="Calibri" w:cs="Calibri"/>
          <w:spacing w:val="1"/>
          <w:sz w:val="22"/>
          <w:szCs w:val="22"/>
        </w:rPr>
        <w:t>) = 1/(1-(R(</w:t>
      </w:r>
      <w:proofErr w:type="spellStart"/>
      <w:r w:rsidR="002C0E47">
        <w:rPr>
          <w:rFonts w:ascii="Calibri" w:eastAsia="Calibri" w:hAnsi="Calibri" w:cs="Calibri"/>
          <w:spacing w:val="1"/>
          <w:sz w:val="22"/>
          <w:szCs w:val="22"/>
        </w:rPr>
        <w:t>i</w:t>
      </w:r>
      <w:proofErr w:type="spellEnd"/>
      <w:proofErr w:type="gramStart"/>
      <w:r w:rsidR="002C0E47">
        <w:rPr>
          <w:rFonts w:ascii="Calibri" w:eastAsia="Calibri" w:hAnsi="Calibri" w:cs="Calibri"/>
          <w:spacing w:val="1"/>
          <w:sz w:val="22"/>
          <w:szCs w:val="22"/>
        </w:rPr>
        <w:t>))^</w:t>
      </w:r>
      <w:proofErr w:type="gramEnd"/>
      <w:r w:rsidR="002C0E47">
        <w:rPr>
          <w:rFonts w:ascii="Calibri" w:eastAsia="Calibri" w:hAnsi="Calibri" w:cs="Calibri"/>
          <w:spacing w:val="1"/>
          <w:sz w:val="22"/>
          <w:szCs w:val="22"/>
        </w:rPr>
        <w:t xml:space="preserve">2) is a formula for finding VIF, where I refers the </w:t>
      </w:r>
      <w:proofErr w:type="spellStart"/>
      <w:r w:rsidR="002C0E47">
        <w:rPr>
          <w:rFonts w:ascii="Calibri" w:eastAsia="Calibri" w:hAnsi="Calibri" w:cs="Calibri"/>
          <w:spacing w:val="1"/>
          <w:sz w:val="22"/>
          <w:szCs w:val="22"/>
        </w:rPr>
        <w:t>ith</w:t>
      </w:r>
      <w:proofErr w:type="spellEnd"/>
      <w:r w:rsidR="002C0E47">
        <w:rPr>
          <w:rFonts w:ascii="Calibri" w:eastAsia="Calibri" w:hAnsi="Calibri" w:cs="Calibri"/>
          <w:spacing w:val="1"/>
          <w:sz w:val="22"/>
          <w:szCs w:val="22"/>
        </w:rPr>
        <w:t xml:space="preserve"> variable.</w:t>
      </w:r>
    </w:p>
    <w:p w14:paraId="4F6D0812" w14:textId="52EA59DE" w:rsidR="00AF2F1E" w:rsidRPr="002C0E47" w:rsidRDefault="002C0E47" w:rsidP="002C0E47">
      <w:pPr>
        <w:spacing w:before="1" w:line="259" w:lineRule="auto"/>
        <w:ind w:right="278"/>
        <w:rPr>
          <w:rFonts w:ascii="Calibri" w:eastAsia="Calibri" w:hAnsi="Calibri" w:cs="Calibri"/>
          <w:sz w:val="22"/>
          <w:szCs w:val="22"/>
        </w:rPr>
      </w:pPr>
      <w:r>
        <w:rPr>
          <w:rFonts w:ascii="Calibri" w:eastAsia="Calibri" w:hAnsi="Calibri" w:cs="Calibri"/>
          <w:sz w:val="22"/>
          <w:szCs w:val="22"/>
        </w:rPr>
        <w:t xml:space="preserve">  </w:t>
      </w:r>
      <w:r w:rsidRPr="002C0E47">
        <w:rPr>
          <w:rFonts w:ascii="Calibri" w:eastAsia="Calibri" w:hAnsi="Calibri" w:cs="Calibri"/>
          <w:sz w:val="22"/>
          <w:szCs w:val="22"/>
        </w:rPr>
        <w:t xml:space="preserve">If R-squared value is equal to 1 then the denominator of the above formula become 0 and the </w:t>
      </w:r>
    </w:p>
    <w:p w14:paraId="4D82B439" w14:textId="77777777" w:rsidR="002C0E47" w:rsidRDefault="002C0E47" w:rsidP="002C0E47">
      <w:pPr>
        <w:spacing w:before="1" w:line="259" w:lineRule="auto"/>
        <w:ind w:left="7661" w:right="278" w:hanging="7561"/>
        <w:rPr>
          <w:rFonts w:ascii="Calibri" w:eastAsia="Calibri" w:hAnsi="Calibri" w:cs="Calibri"/>
          <w:sz w:val="22"/>
          <w:szCs w:val="22"/>
        </w:rPr>
      </w:pPr>
      <w:r w:rsidRPr="002C0E47">
        <w:rPr>
          <w:rFonts w:ascii="Calibri" w:eastAsia="Calibri" w:hAnsi="Calibri" w:cs="Calibri"/>
          <w:sz w:val="22"/>
          <w:szCs w:val="22"/>
        </w:rPr>
        <w:t xml:space="preserve">overall value </w:t>
      </w:r>
      <w:proofErr w:type="gramStart"/>
      <w:r w:rsidRPr="002C0E47">
        <w:rPr>
          <w:rFonts w:ascii="Calibri" w:eastAsia="Calibri" w:hAnsi="Calibri" w:cs="Calibri"/>
          <w:sz w:val="22"/>
          <w:szCs w:val="22"/>
        </w:rPr>
        <w:t>become</w:t>
      </w:r>
      <w:proofErr w:type="gramEnd"/>
      <w:r w:rsidRPr="002C0E47">
        <w:rPr>
          <w:rFonts w:ascii="Calibri" w:eastAsia="Calibri" w:hAnsi="Calibri" w:cs="Calibri"/>
          <w:sz w:val="22"/>
          <w:szCs w:val="22"/>
        </w:rPr>
        <w:t xml:space="preserve"> infinite. It denotes perfect correlation in variables.</w:t>
      </w:r>
    </w:p>
    <w:p w14:paraId="26956CFC" w14:textId="77777777" w:rsidR="002C0E47" w:rsidRDefault="002C0E47" w:rsidP="002C0E47">
      <w:pPr>
        <w:spacing w:before="1" w:line="259" w:lineRule="auto"/>
        <w:ind w:left="7661" w:right="278" w:hanging="7561"/>
        <w:rPr>
          <w:rFonts w:ascii="Calibri" w:eastAsia="Calibri" w:hAnsi="Calibri" w:cs="Calibri"/>
          <w:sz w:val="22"/>
          <w:szCs w:val="22"/>
        </w:rPr>
      </w:pPr>
    </w:p>
    <w:p w14:paraId="3B9E6041" w14:textId="77777777" w:rsidR="00F16B92" w:rsidRDefault="00015BB3">
      <w:pPr>
        <w:spacing w:before="4"/>
        <w:ind w:left="100"/>
        <w:rPr>
          <w:rFonts w:ascii="Calibri" w:eastAsia="Calibri" w:hAnsi="Calibri" w:cs="Calibri"/>
          <w:sz w:val="22"/>
          <w:szCs w:val="22"/>
        </w:rPr>
      </w:pPr>
      <w:r>
        <w:rPr>
          <w:rFonts w:ascii="Calibri" w:eastAsia="Calibri" w:hAnsi="Calibri" w:cs="Calibri"/>
          <w:spacing w:val="1"/>
          <w:sz w:val="22"/>
          <w:szCs w:val="22"/>
        </w:rPr>
        <w:t>6</w:t>
      </w:r>
      <w:r>
        <w:rPr>
          <w:rFonts w:ascii="Calibri" w:eastAsia="Calibri" w:hAnsi="Calibri" w:cs="Calibri"/>
          <w:sz w:val="22"/>
          <w:szCs w:val="22"/>
        </w:rPr>
        <w:t xml:space="preserve">.  </w:t>
      </w:r>
      <w:r>
        <w:rPr>
          <w:rFonts w:ascii="Calibri" w:eastAsia="Calibri" w:hAnsi="Calibri" w:cs="Calibri"/>
          <w:spacing w:val="43"/>
          <w:sz w:val="22"/>
          <w:szCs w:val="22"/>
        </w:rPr>
        <w:t xml:space="preserve"> </w:t>
      </w:r>
      <w:r>
        <w:rPr>
          <w:rFonts w:ascii="Calibri" w:eastAsia="Calibri" w:hAnsi="Calibri" w:cs="Calibri"/>
          <w:sz w:val="22"/>
          <w:szCs w:val="22"/>
        </w:rPr>
        <w:t>What is a</w:t>
      </w:r>
      <w:r>
        <w:rPr>
          <w:rFonts w:ascii="Calibri" w:eastAsia="Calibri" w:hAnsi="Calibri" w:cs="Calibri"/>
          <w:spacing w:val="-2"/>
          <w:sz w:val="22"/>
          <w:szCs w:val="22"/>
        </w:rPr>
        <w:t xml:space="preserve"> </w:t>
      </w:r>
      <w:r>
        <w:rPr>
          <w:rFonts w:ascii="Calibri" w:eastAsia="Calibri" w:hAnsi="Calibri" w:cs="Calibri"/>
          <w:spacing w:val="1"/>
          <w:sz w:val="22"/>
          <w:szCs w:val="22"/>
        </w:rPr>
        <w:t>Q</w:t>
      </w:r>
      <w:r>
        <w:rPr>
          <w:rFonts w:ascii="Calibri" w:eastAsia="Calibri" w:hAnsi="Calibri" w:cs="Calibri"/>
          <w:sz w:val="22"/>
          <w:szCs w:val="22"/>
        </w:rPr>
        <w:t>-Q</w:t>
      </w:r>
      <w:r>
        <w:rPr>
          <w:rFonts w:ascii="Calibri" w:eastAsia="Calibri" w:hAnsi="Calibri" w:cs="Calibri"/>
          <w:spacing w:val="-2"/>
          <w:sz w:val="22"/>
          <w:szCs w:val="22"/>
        </w:rPr>
        <w:t xml:space="preserve"> </w:t>
      </w:r>
      <w:r>
        <w:rPr>
          <w:rFonts w:ascii="Calibri" w:eastAsia="Calibri" w:hAnsi="Calibri" w:cs="Calibri"/>
          <w:sz w:val="22"/>
          <w:szCs w:val="22"/>
        </w:rPr>
        <w:t>plo</w:t>
      </w:r>
      <w:r>
        <w:rPr>
          <w:rFonts w:ascii="Calibri" w:eastAsia="Calibri" w:hAnsi="Calibri" w:cs="Calibri"/>
          <w:spacing w:val="-1"/>
          <w:sz w:val="22"/>
          <w:szCs w:val="22"/>
        </w:rPr>
        <w:t>t</w:t>
      </w:r>
      <w:r>
        <w:rPr>
          <w:rFonts w:ascii="Calibri" w:eastAsia="Calibri" w:hAnsi="Calibri" w:cs="Calibri"/>
          <w:sz w:val="22"/>
          <w:szCs w:val="22"/>
        </w:rPr>
        <w:t>?</w:t>
      </w:r>
      <w:r>
        <w:rPr>
          <w:rFonts w:ascii="Calibri" w:eastAsia="Calibri" w:hAnsi="Calibri" w:cs="Calibri"/>
          <w:spacing w:val="1"/>
          <w:sz w:val="22"/>
          <w:szCs w:val="22"/>
        </w:rPr>
        <w:t xml:space="preserve"> </w:t>
      </w:r>
      <w:r>
        <w:rPr>
          <w:rFonts w:ascii="Calibri" w:eastAsia="Calibri" w:hAnsi="Calibri" w:cs="Calibri"/>
          <w:spacing w:val="-2"/>
          <w:sz w:val="22"/>
          <w:szCs w:val="22"/>
        </w:rPr>
        <w:t>E</w:t>
      </w:r>
      <w:r>
        <w:rPr>
          <w:rFonts w:ascii="Calibri" w:eastAsia="Calibri" w:hAnsi="Calibri" w:cs="Calibri"/>
          <w:sz w:val="22"/>
          <w:szCs w:val="22"/>
        </w:rPr>
        <w:t>xp</w:t>
      </w:r>
      <w:r>
        <w:rPr>
          <w:rFonts w:ascii="Calibri" w:eastAsia="Calibri" w:hAnsi="Calibri" w:cs="Calibri"/>
          <w:spacing w:val="-1"/>
          <w:sz w:val="22"/>
          <w:szCs w:val="22"/>
        </w:rPr>
        <w:t>l</w:t>
      </w:r>
      <w:r>
        <w:rPr>
          <w:rFonts w:ascii="Calibri" w:eastAsia="Calibri" w:hAnsi="Calibri" w:cs="Calibri"/>
          <w:sz w:val="22"/>
          <w:szCs w:val="22"/>
        </w:rPr>
        <w:t>ain</w:t>
      </w:r>
      <w:r>
        <w:rPr>
          <w:rFonts w:ascii="Calibri" w:eastAsia="Calibri" w:hAnsi="Calibri" w:cs="Calibri"/>
          <w:spacing w:val="-1"/>
          <w:sz w:val="22"/>
          <w:szCs w:val="22"/>
        </w:rPr>
        <w:t xml:space="preserve"> </w:t>
      </w:r>
      <w:r>
        <w:rPr>
          <w:rFonts w:ascii="Calibri" w:eastAsia="Calibri" w:hAnsi="Calibri" w:cs="Calibri"/>
          <w:spacing w:val="1"/>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pacing w:val="-1"/>
          <w:sz w:val="22"/>
          <w:szCs w:val="22"/>
        </w:rPr>
        <w:t>u</w:t>
      </w:r>
      <w:r>
        <w:rPr>
          <w:rFonts w:ascii="Calibri" w:eastAsia="Calibri" w:hAnsi="Calibri" w:cs="Calibri"/>
          <w:sz w:val="22"/>
          <w:szCs w:val="22"/>
        </w:rPr>
        <w:t>se</w:t>
      </w:r>
      <w:r>
        <w:rPr>
          <w:rFonts w:ascii="Calibri" w:eastAsia="Calibri" w:hAnsi="Calibri" w:cs="Calibri"/>
          <w:spacing w:val="-2"/>
          <w:sz w:val="22"/>
          <w:szCs w:val="22"/>
        </w:rPr>
        <w:t xml:space="preserve"> </w:t>
      </w:r>
      <w:r>
        <w:rPr>
          <w:rFonts w:ascii="Calibri" w:eastAsia="Calibri" w:hAnsi="Calibri" w:cs="Calibri"/>
          <w:sz w:val="22"/>
          <w:szCs w:val="22"/>
        </w:rPr>
        <w:t>and</w:t>
      </w:r>
      <w:r>
        <w:rPr>
          <w:rFonts w:ascii="Calibri" w:eastAsia="Calibri" w:hAnsi="Calibri" w:cs="Calibri"/>
          <w:spacing w:val="-1"/>
          <w:sz w:val="22"/>
          <w:szCs w:val="22"/>
        </w:rPr>
        <w:t xml:space="preserve"> </w:t>
      </w:r>
      <w:r>
        <w:rPr>
          <w:rFonts w:ascii="Calibri" w:eastAsia="Calibri" w:hAnsi="Calibri" w:cs="Calibri"/>
          <w:sz w:val="22"/>
          <w:szCs w:val="22"/>
        </w:rPr>
        <w:t>i</w:t>
      </w:r>
      <w:r>
        <w:rPr>
          <w:rFonts w:ascii="Calibri" w:eastAsia="Calibri" w:hAnsi="Calibri" w:cs="Calibri"/>
          <w:spacing w:val="1"/>
          <w:sz w:val="22"/>
          <w:szCs w:val="22"/>
        </w:rPr>
        <w:t>m</w:t>
      </w:r>
      <w:r>
        <w:rPr>
          <w:rFonts w:ascii="Calibri" w:eastAsia="Calibri" w:hAnsi="Calibri" w:cs="Calibri"/>
          <w:spacing w:val="-3"/>
          <w:sz w:val="22"/>
          <w:szCs w:val="22"/>
        </w:rPr>
        <w:t>p</w:t>
      </w:r>
      <w:r>
        <w:rPr>
          <w:rFonts w:ascii="Calibri" w:eastAsia="Calibri" w:hAnsi="Calibri" w:cs="Calibri"/>
          <w:spacing w:val="1"/>
          <w:sz w:val="22"/>
          <w:szCs w:val="22"/>
        </w:rPr>
        <w:t>o</w:t>
      </w:r>
      <w:r>
        <w:rPr>
          <w:rFonts w:ascii="Calibri" w:eastAsia="Calibri" w:hAnsi="Calibri" w:cs="Calibri"/>
          <w:sz w:val="22"/>
          <w:szCs w:val="22"/>
        </w:rPr>
        <w:t>rta</w:t>
      </w:r>
      <w:r>
        <w:rPr>
          <w:rFonts w:ascii="Calibri" w:eastAsia="Calibri" w:hAnsi="Calibri" w:cs="Calibri"/>
          <w:spacing w:val="-1"/>
          <w:sz w:val="22"/>
          <w:szCs w:val="22"/>
        </w:rPr>
        <w:t>n</w:t>
      </w:r>
      <w:r>
        <w:rPr>
          <w:rFonts w:ascii="Calibri" w:eastAsia="Calibri" w:hAnsi="Calibri" w:cs="Calibri"/>
          <w:spacing w:val="-2"/>
          <w:sz w:val="22"/>
          <w:szCs w:val="22"/>
        </w:rPr>
        <w:t>c</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f</w:t>
      </w:r>
      <w:r>
        <w:rPr>
          <w:rFonts w:ascii="Calibri" w:eastAsia="Calibri" w:hAnsi="Calibri" w:cs="Calibri"/>
          <w:spacing w:val="-3"/>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 xml:space="preserve"> </w:t>
      </w:r>
      <w:r>
        <w:rPr>
          <w:rFonts w:ascii="Calibri" w:eastAsia="Calibri" w:hAnsi="Calibri" w:cs="Calibri"/>
          <w:spacing w:val="3"/>
          <w:sz w:val="22"/>
          <w:szCs w:val="22"/>
        </w:rPr>
        <w:t>Q</w:t>
      </w:r>
      <w:r>
        <w:rPr>
          <w:rFonts w:ascii="Calibri" w:eastAsia="Calibri" w:hAnsi="Calibri" w:cs="Calibri"/>
          <w:sz w:val="22"/>
          <w:szCs w:val="22"/>
        </w:rPr>
        <w:t>-Q</w:t>
      </w:r>
      <w:r>
        <w:rPr>
          <w:rFonts w:ascii="Calibri" w:eastAsia="Calibri" w:hAnsi="Calibri" w:cs="Calibri"/>
          <w:spacing w:val="1"/>
          <w:sz w:val="22"/>
          <w:szCs w:val="22"/>
        </w:rPr>
        <w:t xml:space="preserve"> </w:t>
      </w:r>
      <w:r>
        <w:rPr>
          <w:rFonts w:ascii="Calibri" w:eastAsia="Calibri" w:hAnsi="Calibri" w:cs="Calibri"/>
          <w:spacing w:val="-1"/>
          <w:sz w:val="22"/>
          <w:szCs w:val="22"/>
        </w:rPr>
        <w:t>p</w:t>
      </w:r>
      <w:r>
        <w:rPr>
          <w:rFonts w:ascii="Calibri" w:eastAsia="Calibri" w:hAnsi="Calibri" w:cs="Calibri"/>
          <w:spacing w:val="-3"/>
          <w:sz w:val="22"/>
          <w:szCs w:val="22"/>
        </w:rPr>
        <w:t>l</w:t>
      </w:r>
      <w:r>
        <w:rPr>
          <w:rFonts w:ascii="Calibri" w:eastAsia="Calibri" w:hAnsi="Calibri" w:cs="Calibri"/>
          <w:spacing w:val="1"/>
          <w:sz w:val="22"/>
          <w:szCs w:val="22"/>
        </w:rPr>
        <w:t>o</w:t>
      </w:r>
      <w:r>
        <w:rPr>
          <w:rFonts w:ascii="Calibri" w:eastAsia="Calibri" w:hAnsi="Calibri" w:cs="Calibri"/>
          <w:sz w:val="22"/>
          <w:szCs w:val="22"/>
        </w:rPr>
        <w:t>t</w:t>
      </w:r>
      <w:r>
        <w:rPr>
          <w:rFonts w:ascii="Calibri" w:eastAsia="Calibri" w:hAnsi="Calibri" w:cs="Calibri"/>
          <w:spacing w:val="-2"/>
          <w:sz w:val="22"/>
          <w:szCs w:val="22"/>
        </w:rPr>
        <w:t xml:space="preserve"> </w:t>
      </w:r>
      <w:r>
        <w:rPr>
          <w:rFonts w:ascii="Calibri" w:eastAsia="Calibri" w:hAnsi="Calibri" w:cs="Calibri"/>
          <w:sz w:val="22"/>
          <w:szCs w:val="22"/>
        </w:rPr>
        <w:t>in l</w:t>
      </w:r>
      <w:r>
        <w:rPr>
          <w:rFonts w:ascii="Calibri" w:eastAsia="Calibri" w:hAnsi="Calibri" w:cs="Calibri"/>
          <w:spacing w:val="-1"/>
          <w:sz w:val="22"/>
          <w:szCs w:val="22"/>
        </w:rPr>
        <w:t>in</w:t>
      </w:r>
      <w:r>
        <w:rPr>
          <w:rFonts w:ascii="Calibri" w:eastAsia="Calibri" w:hAnsi="Calibri" w:cs="Calibri"/>
          <w:sz w:val="22"/>
          <w:szCs w:val="22"/>
        </w:rPr>
        <w:t xml:space="preserve">ear </w:t>
      </w:r>
      <w:r>
        <w:rPr>
          <w:rFonts w:ascii="Calibri" w:eastAsia="Calibri" w:hAnsi="Calibri" w:cs="Calibri"/>
          <w:spacing w:val="-2"/>
          <w:sz w:val="22"/>
          <w:szCs w:val="22"/>
        </w:rPr>
        <w:t>r</w:t>
      </w:r>
      <w:r>
        <w:rPr>
          <w:rFonts w:ascii="Calibri" w:eastAsia="Calibri" w:hAnsi="Calibri" w:cs="Calibri"/>
          <w:sz w:val="22"/>
          <w:szCs w:val="22"/>
        </w:rPr>
        <w:t>egres</w:t>
      </w:r>
      <w:r>
        <w:rPr>
          <w:rFonts w:ascii="Calibri" w:eastAsia="Calibri" w:hAnsi="Calibri" w:cs="Calibri"/>
          <w:spacing w:val="-2"/>
          <w:sz w:val="22"/>
          <w:szCs w:val="22"/>
        </w:rPr>
        <w:t>s</w:t>
      </w:r>
      <w:r>
        <w:rPr>
          <w:rFonts w:ascii="Calibri" w:eastAsia="Calibri" w:hAnsi="Calibri" w:cs="Calibri"/>
          <w:sz w:val="22"/>
          <w:szCs w:val="22"/>
        </w:rPr>
        <w:t>i</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w:t>
      </w:r>
    </w:p>
    <w:p w14:paraId="45DF65FE" w14:textId="3C390BE0" w:rsidR="00F16B92" w:rsidRDefault="002C0E47">
      <w:pPr>
        <w:spacing w:before="22"/>
        <w:ind w:right="498"/>
        <w:jc w:val="right"/>
        <w:rPr>
          <w:rFonts w:ascii="Calibri" w:eastAsia="Calibri" w:hAnsi="Calibri" w:cs="Calibri"/>
          <w:sz w:val="22"/>
          <w:szCs w:val="22"/>
        </w:rPr>
      </w:pPr>
      <w:r w:rsidRPr="002C0E47">
        <w:rPr>
          <w:rFonts w:ascii="Calibri" w:eastAsia="Calibri" w:hAnsi="Calibri" w:cs="Calibri"/>
          <w:sz w:val="22"/>
          <w:szCs w:val="22"/>
        </w:rPr>
        <w:t xml:space="preserve"> </w:t>
      </w:r>
      <w:r w:rsidR="00015BB3">
        <w:rPr>
          <w:rFonts w:ascii="Calibri" w:eastAsia="Calibri" w:hAnsi="Calibri" w:cs="Calibri"/>
          <w:sz w:val="22"/>
          <w:szCs w:val="22"/>
        </w:rPr>
        <w:t xml:space="preserve">(3 </w:t>
      </w:r>
      <w:r w:rsidR="00015BB3">
        <w:rPr>
          <w:rFonts w:ascii="Calibri" w:eastAsia="Calibri" w:hAnsi="Calibri" w:cs="Calibri"/>
          <w:spacing w:val="1"/>
          <w:sz w:val="22"/>
          <w:szCs w:val="22"/>
        </w:rPr>
        <w:t>m</w:t>
      </w:r>
      <w:r w:rsidR="00015BB3">
        <w:rPr>
          <w:rFonts w:ascii="Calibri" w:eastAsia="Calibri" w:hAnsi="Calibri" w:cs="Calibri"/>
          <w:sz w:val="22"/>
          <w:szCs w:val="22"/>
        </w:rPr>
        <w:t>ark</w:t>
      </w:r>
      <w:r w:rsidR="00015BB3">
        <w:rPr>
          <w:rFonts w:ascii="Calibri" w:eastAsia="Calibri" w:hAnsi="Calibri" w:cs="Calibri"/>
          <w:spacing w:val="-2"/>
          <w:sz w:val="22"/>
          <w:szCs w:val="22"/>
        </w:rPr>
        <w:t>s</w:t>
      </w:r>
      <w:r w:rsidR="00015BB3">
        <w:rPr>
          <w:rFonts w:ascii="Calibri" w:eastAsia="Calibri" w:hAnsi="Calibri" w:cs="Calibri"/>
          <w:sz w:val="22"/>
          <w:szCs w:val="22"/>
        </w:rPr>
        <w:t>)</w:t>
      </w:r>
    </w:p>
    <w:p w14:paraId="73895708" w14:textId="41F6AF45" w:rsidR="002C0E47" w:rsidRDefault="002C0E47" w:rsidP="002C0E47">
      <w:pPr>
        <w:spacing w:before="22"/>
        <w:ind w:right="498"/>
        <w:rPr>
          <w:rFonts w:ascii="Calibri" w:eastAsia="Calibri" w:hAnsi="Calibri" w:cs="Calibri"/>
          <w:spacing w:val="1"/>
          <w:sz w:val="22"/>
          <w:szCs w:val="22"/>
        </w:rPr>
      </w:pPr>
      <w:r w:rsidRPr="00E55C92">
        <w:rPr>
          <w:rFonts w:ascii="Calibri" w:eastAsia="Calibri" w:hAnsi="Calibri" w:cs="Calibri"/>
          <w:b/>
          <w:bCs/>
          <w:sz w:val="22"/>
          <w:szCs w:val="22"/>
        </w:rPr>
        <w:t>Ans</w:t>
      </w:r>
      <w:r>
        <w:rPr>
          <w:rFonts w:ascii="Calibri" w:eastAsia="Calibri" w:hAnsi="Calibri" w:cs="Calibri"/>
          <w:b/>
          <w:bCs/>
          <w:sz w:val="22"/>
          <w:szCs w:val="22"/>
        </w:rPr>
        <w:t xml:space="preserve">: </w:t>
      </w:r>
      <w:r>
        <w:rPr>
          <w:rFonts w:ascii="Calibri" w:eastAsia="Calibri" w:hAnsi="Calibri" w:cs="Calibri"/>
          <w:spacing w:val="1"/>
          <w:sz w:val="22"/>
          <w:szCs w:val="22"/>
        </w:rPr>
        <w:t xml:space="preserve"> </w:t>
      </w:r>
      <w:r w:rsidR="00751E37">
        <w:rPr>
          <w:rFonts w:ascii="Calibri" w:eastAsia="Calibri" w:hAnsi="Calibri" w:cs="Calibri"/>
          <w:spacing w:val="1"/>
          <w:sz w:val="22"/>
          <w:szCs w:val="22"/>
        </w:rPr>
        <w:t xml:space="preserve">Q-Q plot are also known as </w:t>
      </w:r>
      <w:r w:rsidR="00751E37" w:rsidRPr="00751E37">
        <w:rPr>
          <w:rFonts w:ascii="Calibri" w:eastAsia="Calibri" w:hAnsi="Calibri" w:cs="Calibri"/>
          <w:spacing w:val="1"/>
          <w:sz w:val="22"/>
          <w:szCs w:val="22"/>
        </w:rPr>
        <w:t>Quantile-Quantile (Q-Q) plot,</w:t>
      </w:r>
      <w:r w:rsidR="00751E37">
        <w:rPr>
          <w:rFonts w:ascii="Calibri" w:eastAsia="Calibri" w:hAnsi="Calibri" w:cs="Calibri"/>
          <w:spacing w:val="1"/>
          <w:sz w:val="22"/>
          <w:szCs w:val="22"/>
        </w:rPr>
        <w:t xml:space="preserve"> Q-Q plot</w:t>
      </w:r>
      <w:r w:rsidR="00751E37" w:rsidRPr="00751E37">
        <w:rPr>
          <w:rFonts w:ascii="Calibri" w:eastAsia="Calibri" w:hAnsi="Calibri" w:cs="Calibri"/>
          <w:spacing w:val="1"/>
          <w:sz w:val="22"/>
          <w:szCs w:val="22"/>
        </w:rPr>
        <w:t xml:space="preserve"> is a graphical tool to help us assess if a set of data plausibly came from some theoretical distribution such as a Normal, exponential or Uniform distribution. Also, it helps to determine if two data sets come from populations with a common distribution.</w:t>
      </w:r>
    </w:p>
    <w:p w14:paraId="2FAEB213" w14:textId="6F0EBE00" w:rsidR="00751E37" w:rsidRPr="0055264C" w:rsidRDefault="0055264C" w:rsidP="002C0E47">
      <w:pPr>
        <w:spacing w:before="22"/>
        <w:ind w:right="498"/>
        <w:rPr>
          <w:rFonts w:ascii="Calibri" w:eastAsia="Calibri" w:hAnsi="Calibri" w:cs="Calibri"/>
          <w:b/>
          <w:bCs/>
          <w:spacing w:val="1"/>
          <w:sz w:val="22"/>
          <w:szCs w:val="22"/>
        </w:rPr>
      </w:pPr>
      <w:r w:rsidRPr="0055264C">
        <w:rPr>
          <w:rFonts w:ascii="Calibri" w:eastAsia="Calibri" w:hAnsi="Calibri" w:cs="Calibri"/>
          <w:b/>
          <w:bCs/>
          <w:spacing w:val="1"/>
          <w:sz w:val="22"/>
          <w:szCs w:val="22"/>
        </w:rPr>
        <w:t>Benefits</w:t>
      </w:r>
    </w:p>
    <w:p w14:paraId="487688FF" w14:textId="5BDA88FC" w:rsidR="00751E37" w:rsidRPr="00751E37" w:rsidRDefault="00751E37" w:rsidP="00751E37">
      <w:pPr>
        <w:pStyle w:val="ListParagraph"/>
        <w:numPr>
          <w:ilvl w:val="0"/>
          <w:numId w:val="4"/>
        </w:numPr>
        <w:spacing w:before="22"/>
        <w:ind w:right="498"/>
        <w:rPr>
          <w:rFonts w:ascii="Calibri" w:eastAsia="Calibri" w:hAnsi="Calibri" w:cs="Calibri"/>
          <w:sz w:val="22"/>
          <w:szCs w:val="22"/>
        </w:rPr>
      </w:pPr>
      <w:r w:rsidRPr="00751E37">
        <w:rPr>
          <w:rFonts w:ascii="Calibri" w:eastAsia="Calibri" w:hAnsi="Calibri" w:cs="Calibri"/>
          <w:sz w:val="22"/>
          <w:szCs w:val="22"/>
        </w:rPr>
        <w:t>It can be used with sample sizes also</w:t>
      </w:r>
    </w:p>
    <w:p w14:paraId="7950340D" w14:textId="239C0A40" w:rsidR="00751E37" w:rsidRDefault="00751E37" w:rsidP="00751E37">
      <w:pPr>
        <w:pStyle w:val="ListParagraph"/>
        <w:numPr>
          <w:ilvl w:val="0"/>
          <w:numId w:val="4"/>
        </w:numPr>
        <w:spacing w:before="22"/>
        <w:ind w:right="498"/>
        <w:rPr>
          <w:rFonts w:ascii="Calibri" w:eastAsia="Calibri" w:hAnsi="Calibri" w:cs="Calibri"/>
          <w:sz w:val="22"/>
          <w:szCs w:val="22"/>
        </w:rPr>
      </w:pPr>
      <w:r w:rsidRPr="00751E37">
        <w:rPr>
          <w:rFonts w:ascii="Calibri" w:eastAsia="Calibri" w:hAnsi="Calibri" w:cs="Calibri"/>
          <w:sz w:val="22"/>
          <w:szCs w:val="22"/>
        </w:rPr>
        <w:t>Many distributional aspects like shifts in location, shifts in scale, changes in symmetry, and the presence of outliers can all be detected from this plot.</w:t>
      </w:r>
    </w:p>
    <w:p w14:paraId="344203A8" w14:textId="77777777" w:rsidR="0055264C" w:rsidRPr="0055264C" w:rsidRDefault="0055264C" w:rsidP="0055264C">
      <w:pPr>
        <w:spacing w:before="22"/>
        <w:ind w:left="100" w:right="498"/>
        <w:rPr>
          <w:rFonts w:ascii="Calibri" w:eastAsia="Calibri" w:hAnsi="Calibri" w:cs="Calibri"/>
          <w:sz w:val="22"/>
          <w:szCs w:val="22"/>
        </w:rPr>
      </w:pPr>
    </w:p>
    <w:sectPr w:rsidR="0055264C" w:rsidRPr="0055264C">
      <w:type w:val="continuous"/>
      <w:pgSz w:w="12240" w:h="15840"/>
      <w:pgMar w:top="1400" w:right="1540"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hruti">
    <w:altName w:val="Shruti"/>
    <w:panose1 w:val="02000500000000000000"/>
    <w:charset w:val="00"/>
    <w:family w:val="swiss"/>
    <w:pitch w:val="variable"/>
    <w:sig w:usb0="0004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F5F87"/>
    <w:multiLevelType w:val="multilevel"/>
    <w:tmpl w:val="ECBA357E"/>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15:restartNumberingAfterBreak="0">
    <w:nsid w:val="6B9E4E0C"/>
    <w:multiLevelType w:val="hybridMultilevel"/>
    <w:tmpl w:val="352E8E86"/>
    <w:lvl w:ilvl="0" w:tplc="BAD8A19A">
      <w:start w:val="2"/>
      <w:numFmt w:val="bullet"/>
      <w:lvlText w:val="-"/>
      <w:lvlJc w:val="left"/>
      <w:pPr>
        <w:ind w:left="820" w:hanging="360"/>
      </w:pPr>
      <w:rPr>
        <w:rFonts w:ascii="Calibri" w:eastAsia="Calibri" w:hAnsi="Calibri" w:cs="Calibri"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 w15:restartNumberingAfterBreak="0">
    <w:nsid w:val="6C05540A"/>
    <w:multiLevelType w:val="hybridMultilevel"/>
    <w:tmpl w:val="8422A040"/>
    <w:lvl w:ilvl="0" w:tplc="32F073BC">
      <w:start w:val="4"/>
      <w:numFmt w:val="bullet"/>
      <w:lvlText w:val="-"/>
      <w:lvlJc w:val="left"/>
      <w:pPr>
        <w:ind w:left="460" w:hanging="360"/>
      </w:pPr>
      <w:rPr>
        <w:rFonts w:ascii="Calibri" w:eastAsia="Calibri" w:hAnsi="Calibri" w:cs="Calibri" w:hint="default"/>
        <w:b/>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3" w15:restartNumberingAfterBreak="0">
    <w:nsid w:val="7E195818"/>
    <w:multiLevelType w:val="hybridMultilevel"/>
    <w:tmpl w:val="04F6A8F0"/>
    <w:lvl w:ilvl="0" w:tplc="29D2C4E4">
      <w:start w:val="2"/>
      <w:numFmt w:val="bullet"/>
      <w:lvlText w:val=""/>
      <w:lvlJc w:val="left"/>
      <w:pPr>
        <w:ind w:left="910" w:hanging="360"/>
      </w:pPr>
      <w:rPr>
        <w:rFonts w:ascii="Calibri" w:eastAsia="Calibri" w:hAnsi="Calibri" w:cs="Calibri" w:hint="default"/>
      </w:rPr>
    </w:lvl>
    <w:lvl w:ilvl="1" w:tplc="04090003" w:tentative="1">
      <w:start w:val="1"/>
      <w:numFmt w:val="bullet"/>
      <w:lvlText w:val="o"/>
      <w:lvlJc w:val="left"/>
      <w:pPr>
        <w:ind w:left="1630" w:hanging="360"/>
      </w:pPr>
      <w:rPr>
        <w:rFonts w:ascii="Courier New" w:hAnsi="Courier New" w:cs="Courier New" w:hint="default"/>
      </w:rPr>
    </w:lvl>
    <w:lvl w:ilvl="2" w:tplc="04090005" w:tentative="1">
      <w:start w:val="1"/>
      <w:numFmt w:val="bullet"/>
      <w:lvlText w:val=""/>
      <w:lvlJc w:val="left"/>
      <w:pPr>
        <w:ind w:left="2350" w:hanging="360"/>
      </w:pPr>
      <w:rPr>
        <w:rFonts w:ascii="Wingdings" w:hAnsi="Wingdings" w:hint="default"/>
      </w:rPr>
    </w:lvl>
    <w:lvl w:ilvl="3" w:tplc="04090001" w:tentative="1">
      <w:start w:val="1"/>
      <w:numFmt w:val="bullet"/>
      <w:lvlText w:val=""/>
      <w:lvlJc w:val="left"/>
      <w:pPr>
        <w:ind w:left="3070" w:hanging="360"/>
      </w:pPr>
      <w:rPr>
        <w:rFonts w:ascii="Symbol" w:hAnsi="Symbol" w:hint="default"/>
      </w:rPr>
    </w:lvl>
    <w:lvl w:ilvl="4" w:tplc="04090003" w:tentative="1">
      <w:start w:val="1"/>
      <w:numFmt w:val="bullet"/>
      <w:lvlText w:val="o"/>
      <w:lvlJc w:val="left"/>
      <w:pPr>
        <w:ind w:left="3790" w:hanging="360"/>
      </w:pPr>
      <w:rPr>
        <w:rFonts w:ascii="Courier New" w:hAnsi="Courier New" w:cs="Courier New" w:hint="default"/>
      </w:rPr>
    </w:lvl>
    <w:lvl w:ilvl="5" w:tplc="04090005" w:tentative="1">
      <w:start w:val="1"/>
      <w:numFmt w:val="bullet"/>
      <w:lvlText w:val=""/>
      <w:lvlJc w:val="left"/>
      <w:pPr>
        <w:ind w:left="4510" w:hanging="360"/>
      </w:pPr>
      <w:rPr>
        <w:rFonts w:ascii="Wingdings" w:hAnsi="Wingdings" w:hint="default"/>
      </w:rPr>
    </w:lvl>
    <w:lvl w:ilvl="6" w:tplc="04090001" w:tentative="1">
      <w:start w:val="1"/>
      <w:numFmt w:val="bullet"/>
      <w:lvlText w:val=""/>
      <w:lvlJc w:val="left"/>
      <w:pPr>
        <w:ind w:left="5230" w:hanging="360"/>
      </w:pPr>
      <w:rPr>
        <w:rFonts w:ascii="Symbol" w:hAnsi="Symbol" w:hint="default"/>
      </w:rPr>
    </w:lvl>
    <w:lvl w:ilvl="7" w:tplc="04090003" w:tentative="1">
      <w:start w:val="1"/>
      <w:numFmt w:val="bullet"/>
      <w:lvlText w:val="o"/>
      <w:lvlJc w:val="left"/>
      <w:pPr>
        <w:ind w:left="5950" w:hanging="360"/>
      </w:pPr>
      <w:rPr>
        <w:rFonts w:ascii="Courier New" w:hAnsi="Courier New" w:cs="Courier New" w:hint="default"/>
      </w:rPr>
    </w:lvl>
    <w:lvl w:ilvl="8" w:tplc="04090005" w:tentative="1">
      <w:start w:val="1"/>
      <w:numFmt w:val="bullet"/>
      <w:lvlText w:val=""/>
      <w:lvlJc w:val="left"/>
      <w:pPr>
        <w:ind w:left="6670" w:hanging="360"/>
      </w:pPr>
      <w:rPr>
        <w:rFonts w:ascii="Wingdings" w:hAnsi="Wingdings" w:hint="default"/>
      </w:rPr>
    </w:lvl>
  </w:abstractNum>
  <w:num w:numId="1" w16cid:durableId="1298536964">
    <w:abstractNumId w:val="0"/>
  </w:num>
  <w:num w:numId="2" w16cid:durableId="915018923">
    <w:abstractNumId w:val="3"/>
  </w:num>
  <w:num w:numId="3" w16cid:durableId="654913841">
    <w:abstractNumId w:val="1"/>
  </w:num>
  <w:num w:numId="4" w16cid:durableId="13575404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B92"/>
    <w:rsid w:val="00015BB3"/>
    <w:rsid w:val="002C0E47"/>
    <w:rsid w:val="003374D5"/>
    <w:rsid w:val="003423F1"/>
    <w:rsid w:val="00416B04"/>
    <w:rsid w:val="0055264C"/>
    <w:rsid w:val="005609CB"/>
    <w:rsid w:val="00623AF3"/>
    <w:rsid w:val="00713ADE"/>
    <w:rsid w:val="00751E37"/>
    <w:rsid w:val="00946C15"/>
    <w:rsid w:val="00981269"/>
    <w:rsid w:val="00A110DB"/>
    <w:rsid w:val="00AB796D"/>
    <w:rsid w:val="00AF2F1E"/>
    <w:rsid w:val="00B4457F"/>
    <w:rsid w:val="00CA0A93"/>
    <w:rsid w:val="00DB6265"/>
    <w:rsid w:val="00E55C92"/>
    <w:rsid w:val="00F16B92"/>
    <w:rsid w:val="00F20E64"/>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F9A6E"/>
  <w15:docId w15:val="{3C2384FB-D0E8-43D9-AE8C-F084E3D84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NormalWeb">
    <w:name w:val="Normal (Web)"/>
    <w:basedOn w:val="Normal"/>
    <w:uiPriority w:val="99"/>
    <w:semiHidden/>
    <w:unhideWhenUsed/>
    <w:rsid w:val="00F20E64"/>
    <w:pPr>
      <w:spacing w:before="100" w:beforeAutospacing="1" w:after="100" w:afterAutospacing="1"/>
    </w:pPr>
    <w:rPr>
      <w:sz w:val="24"/>
      <w:szCs w:val="24"/>
      <w:lang w:bidi="gu-IN"/>
    </w:rPr>
  </w:style>
  <w:style w:type="paragraph" w:styleId="ListParagraph">
    <w:name w:val="List Paragraph"/>
    <w:basedOn w:val="Normal"/>
    <w:uiPriority w:val="34"/>
    <w:qFormat/>
    <w:rsid w:val="005609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90556">
      <w:bodyDiv w:val="1"/>
      <w:marLeft w:val="0"/>
      <w:marRight w:val="0"/>
      <w:marTop w:val="0"/>
      <w:marBottom w:val="0"/>
      <w:divBdr>
        <w:top w:val="none" w:sz="0" w:space="0" w:color="auto"/>
        <w:left w:val="none" w:sz="0" w:space="0" w:color="auto"/>
        <w:bottom w:val="none" w:sz="0" w:space="0" w:color="auto"/>
        <w:right w:val="none" w:sz="0" w:space="0" w:color="auto"/>
      </w:divBdr>
    </w:div>
    <w:div w:id="447310299">
      <w:bodyDiv w:val="1"/>
      <w:marLeft w:val="0"/>
      <w:marRight w:val="0"/>
      <w:marTop w:val="0"/>
      <w:marBottom w:val="0"/>
      <w:divBdr>
        <w:top w:val="none" w:sz="0" w:space="0" w:color="auto"/>
        <w:left w:val="none" w:sz="0" w:space="0" w:color="auto"/>
        <w:bottom w:val="none" w:sz="0" w:space="0" w:color="auto"/>
        <w:right w:val="none" w:sz="0" w:space="0" w:color="auto"/>
      </w:divBdr>
    </w:div>
    <w:div w:id="750663801">
      <w:bodyDiv w:val="1"/>
      <w:marLeft w:val="0"/>
      <w:marRight w:val="0"/>
      <w:marTop w:val="0"/>
      <w:marBottom w:val="0"/>
      <w:divBdr>
        <w:top w:val="none" w:sz="0" w:space="0" w:color="auto"/>
        <w:left w:val="none" w:sz="0" w:space="0" w:color="auto"/>
        <w:bottom w:val="none" w:sz="0" w:space="0" w:color="auto"/>
        <w:right w:val="none" w:sz="0" w:space="0" w:color="auto"/>
      </w:divBdr>
    </w:div>
    <w:div w:id="762605974">
      <w:bodyDiv w:val="1"/>
      <w:marLeft w:val="0"/>
      <w:marRight w:val="0"/>
      <w:marTop w:val="0"/>
      <w:marBottom w:val="0"/>
      <w:divBdr>
        <w:top w:val="none" w:sz="0" w:space="0" w:color="auto"/>
        <w:left w:val="none" w:sz="0" w:space="0" w:color="auto"/>
        <w:bottom w:val="none" w:sz="0" w:space="0" w:color="auto"/>
        <w:right w:val="none" w:sz="0" w:space="0" w:color="auto"/>
      </w:divBdr>
    </w:div>
    <w:div w:id="941649463">
      <w:bodyDiv w:val="1"/>
      <w:marLeft w:val="0"/>
      <w:marRight w:val="0"/>
      <w:marTop w:val="0"/>
      <w:marBottom w:val="0"/>
      <w:divBdr>
        <w:top w:val="none" w:sz="0" w:space="0" w:color="auto"/>
        <w:left w:val="none" w:sz="0" w:space="0" w:color="auto"/>
        <w:bottom w:val="none" w:sz="0" w:space="0" w:color="auto"/>
        <w:right w:val="none" w:sz="0" w:space="0" w:color="auto"/>
      </w:divBdr>
    </w:div>
    <w:div w:id="1359968743">
      <w:bodyDiv w:val="1"/>
      <w:marLeft w:val="0"/>
      <w:marRight w:val="0"/>
      <w:marTop w:val="0"/>
      <w:marBottom w:val="0"/>
      <w:divBdr>
        <w:top w:val="none" w:sz="0" w:space="0" w:color="auto"/>
        <w:left w:val="none" w:sz="0" w:space="0" w:color="auto"/>
        <w:bottom w:val="none" w:sz="0" w:space="0" w:color="auto"/>
        <w:right w:val="none" w:sz="0" w:space="0" w:color="auto"/>
      </w:divBdr>
    </w:div>
    <w:div w:id="21453491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861</Words>
  <Characters>4342</Characters>
  <Application>Microsoft Office Word</Application>
  <DocSecurity>0</DocSecurity>
  <Lines>115</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Ezaz</cp:lastModifiedBy>
  <cp:revision>4</cp:revision>
  <cp:lastPrinted>2022-05-29T10:47:00Z</cp:lastPrinted>
  <dcterms:created xsi:type="dcterms:W3CDTF">2022-05-29T10:47:00Z</dcterms:created>
  <dcterms:modified xsi:type="dcterms:W3CDTF">2022-05-29T10:47:00Z</dcterms:modified>
</cp:coreProperties>
</file>